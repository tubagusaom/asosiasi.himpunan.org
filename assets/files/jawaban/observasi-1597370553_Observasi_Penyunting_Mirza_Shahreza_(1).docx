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6643" w14:textId="77777777" w:rsidR="002A2D7E" w:rsidRDefault="003D0EC7">
      <w:pPr>
        <w:spacing w:before="62"/>
        <w:ind w:left="3018" w:right="3019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>UGAS</w:t>
      </w:r>
      <w:r>
        <w:rPr>
          <w:rFonts w:ascii="Bookman Old Style" w:eastAsia="Bookman Old Style" w:hAnsi="Bookman Old Style" w:cs="Bookman Old Style"/>
          <w:spacing w:val="-10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pacing w:val="6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V</w:t>
      </w:r>
      <w:r>
        <w:rPr>
          <w:rFonts w:ascii="Bookman Old Style" w:eastAsia="Bookman Old Style" w:hAnsi="Bookman Old Style" w:cs="Bookman Old Style"/>
          <w:spacing w:val="6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w w:val="99"/>
          <w:sz w:val="28"/>
          <w:szCs w:val="28"/>
        </w:rPr>
        <w:t>6</w:t>
      </w:r>
    </w:p>
    <w:p w14:paraId="24A0EA9D" w14:textId="77777777" w:rsidR="002A2D7E" w:rsidRDefault="002A2D7E">
      <w:pPr>
        <w:spacing w:before="6" w:line="160" w:lineRule="exact"/>
        <w:rPr>
          <w:sz w:val="16"/>
          <w:szCs w:val="16"/>
        </w:rPr>
      </w:pPr>
    </w:p>
    <w:p w14:paraId="4C554D72" w14:textId="77777777" w:rsidR="002A2D7E" w:rsidRDefault="003D0EC7">
      <w:pPr>
        <w:ind w:left="2143" w:right="2151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6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9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>Y</w:t>
      </w:r>
      <w:r>
        <w:rPr>
          <w:rFonts w:ascii="Bookman Old Style" w:eastAsia="Bookman Old Style" w:hAnsi="Bookman Old Style" w:cs="Bookman Old Style"/>
          <w:spacing w:val="5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NG</w:t>
      </w:r>
      <w:r>
        <w:rPr>
          <w:rFonts w:ascii="Bookman Old Style" w:eastAsia="Bookman Old Style" w:hAnsi="Bookman Old Style" w:cs="Bookman Old Style"/>
          <w:spacing w:val="5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2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w w:val="99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1"/>
          <w:w w:val="99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3"/>
          <w:w w:val="99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2"/>
          <w:w w:val="99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w w:val="99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w w:val="99"/>
          <w:sz w:val="28"/>
          <w:szCs w:val="28"/>
        </w:rPr>
        <w:t>H</w:t>
      </w:r>
    </w:p>
    <w:p w14:paraId="7F88E208" w14:textId="77777777" w:rsidR="002A2D7E" w:rsidRDefault="002A2D7E">
      <w:pPr>
        <w:spacing w:before="9" w:line="140" w:lineRule="exact"/>
        <w:rPr>
          <w:sz w:val="15"/>
          <w:szCs w:val="15"/>
        </w:rPr>
      </w:pPr>
    </w:p>
    <w:p w14:paraId="41544205" w14:textId="77777777" w:rsidR="002A2D7E" w:rsidRDefault="003D0EC7">
      <w:pPr>
        <w:ind w:left="3659" w:right="365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u: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6</w:t>
      </w:r>
      <w:r>
        <w:rPr>
          <w:rFonts w:ascii="Cambria" w:eastAsia="Cambria" w:hAnsi="Cambria" w:cs="Cambria"/>
          <w:b/>
          <w:sz w:val="24"/>
          <w:szCs w:val="24"/>
        </w:rPr>
        <w:t>0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2"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t</w:t>
      </w:r>
      <w:proofErr w:type="spellEnd"/>
    </w:p>
    <w:p w14:paraId="5875900F" w14:textId="77777777" w:rsidR="002A2D7E" w:rsidRDefault="002A2D7E">
      <w:pPr>
        <w:spacing w:line="200" w:lineRule="exact"/>
      </w:pPr>
    </w:p>
    <w:p w14:paraId="31246BE9" w14:textId="77777777" w:rsidR="002A2D7E" w:rsidRDefault="002A2D7E">
      <w:pPr>
        <w:spacing w:before="10" w:line="200" w:lineRule="exact"/>
      </w:pPr>
    </w:p>
    <w:p w14:paraId="5D4CA907" w14:textId="77777777" w:rsidR="002A2D7E" w:rsidRDefault="003E7BD7">
      <w:pPr>
        <w:spacing w:line="260" w:lineRule="exact"/>
        <w:ind w:left="100"/>
        <w:rPr>
          <w:rFonts w:ascii="Cambria" w:eastAsia="Cambria" w:hAnsi="Cambria" w:cs="Cambria"/>
          <w:sz w:val="23"/>
          <w:szCs w:val="23"/>
        </w:rPr>
      </w:pPr>
      <w:r>
        <w:pict w14:anchorId="2D0451A6">
          <v:group id="_x0000_s1113" style="position:absolute;left:0;text-align:left;margin-left:495.05pt;margin-top:141.15pt;width:25.6pt;height:0;z-index:-251662848;mso-position-horizontal-relative:page" coordorigin="9901,2823" coordsize="512,0">
            <v:shape id="_x0000_s1114" style="position:absolute;left:9901;top:2823;width:512;height:0" coordorigin="9901,2823" coordsize="512,0" path="m9901,2823r512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1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 xml:space="preserve">.   </w:t>
      </w:r>
      <w:r w:rsidR="003D0EC7">
        <w:rPr>
          <w:rFonts w:ascii="Cambria" w:eastAsia="Cambria" w:hAnsi="Cambria" w:cs="Cambria"/>
          <w:spacing w:val="49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T</w: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u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l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i</w: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s</w:t>
      </w:r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k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n</w:t>
      </w:r>
      <w:proofErr w:type="spellEnd"/>
      <w:r w:rsidR="003D0EC7">
        <w:rPr>
          <w:rFonts w:ascii="Cambria" w:eastAsia="Cambria" w:hAnsi="Cambria" w:cs="Cambria"/>
          <w:spacing w:val="3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b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e</w:t>
      </w:r>
      <w:r w:rsidR="003D0EC7">
        <w:rPr>
          <w:rFonts w:ascii="Cambria" w:eastAsia="Cambria" w:hAnsi="Cambria" w:cs="Cambria"/>
          <w:spacing w:val="1"/>
          <w:position w:val="-1"/>
          <w:sz w:val="23"/>
          <w:szCs w:val="23"/>
        </w:rPr>
        <w:t>n</w:t>
      </w:r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t</w: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u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k</w:t>
      </w:r>
      <w:proofErr w:type="spellEnd"/>
      <w:r w:rsidR="003D0EC7">
        <w:rPr>
          <w:rFonts w:ascii="Cambria" w:eastAsia="Cambria" w:hAnsi="Cambria" w:cs="Cambria"/>
          <w:spacing w:val="1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b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k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u</w:t>
      </w:r>
      <w:proofErr w:type="spellEnd"/>
      <w:r w:rsidR="003D0EC7">
        <w:rPr>
          <w:rFonts w:ascii="Cambria" w:eastAsia="Cambria" w:hAnsi="Cambria" w:cs="Cambria"/>
          <w:spacing w:val="4"/>
          <w:position w:val="-1"/>
          <w:sz w:val="23"/>
          <w:szCs w:val="23"/>
        </w:rPr>
        <w:t xml:space="preserve"> </w:t>
      </w:r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y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spacing w:val="1"/>
          <w:position w:val="-1"/>
          <w:sz w:val="23"/>
          <w:szCs w:val="23"/>
        </w:rPr>
        <w:t>n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g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 xml:space="preserve"> 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spacing w:val="1"/>
          <w:position w:val="-1"/>
          <w:sz w:val="23"/>
          <w:szCs w:val="23"/>
        </w:rPr>
        <w:t>n</w: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d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 xml:space="preserve">a </w:t>
      </w:r>
      <w:proofErr w:type="spellStart"/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k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e</w:t>
      </w:r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t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ah</w: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u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i</w:t>
      </w:r>
      <w:proofErr w:type="spellEnd"/>
      <w:r w:rsidR="003D0EC7">
        <w:rPr>
          <w:rFonts w:ascii="Cambria" w:eastAsia="Cambria" w:hAnsi="Cambria" w:cs="Cambria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d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ri</w:t>
      </w:r>
      <w:proofErr w:type="spellEnd"/>
      <w:r w:rsidR="003D0EC7">
        <w:rPr>
          <w:rFonts w:ascii="Cambria" w:eastAsia="Cambria" w:hAnsi="Cambria" w:cs="Cambria"/>
          <w:spacing w:val="1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b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e</w:t>
      </w:r>
      <w:r w:rsidR="003D0EC7">
        <w:rPr>
          <w:rFonts w:ascii="Cambria" w:eastAsia="Cambria" w:hAnsi="Cambria" w:cs="Cambria"/>
          <w:spacing w:val="-4"/>
          <w:position w:val="-1"/>
          <w:sz w:val="23"/>
          <w:szCs w:val="23"/>
        </w:rPr>
        <w:t>n</w:t>
      </w:r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t</w: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u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k</w:t>
      </w:r>
      <w:proofErr w:type="spellEnd"/>
      <w:r w:rsidR="003D0EC7">
        <w:rPr>
          <w:rFonts w:ascii="Cambria" w:eastAsia="Cambria" w:hAnsi="Cambria" w:cs="Cambria"/>
          <w:spacing w:val="7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b/>
          <w:position w:val="-1"/>
          <w:sz w:val="23"/>
          <w:szCs w:val="23"/>
        </w:rPr>
        <w:t>n</w:t>
      </w:r>
      <w:r w:rsidR="003D0EC7">
        <w:rPr>
          <w:rFonts w:ascii="Cambria" w:eastAsia="Cambria" w:hAnsi="Cambria" w:cs="Cambria"/>
          <w:b/>
          <w:spacing w:val="-1"/>
          <w:position w:val="-1"/>
          <w:sz w:val="23"/>
          <w:szCs w:val="23"/>
        </w:rPr>
        <w:t>o</w:t>
      </w:r>
      <w:r w:rsidR="003D0EC7">
        <w:rPr>
          <w:rFonts w:ascii="Cambria" w:eastAsia="Cambria" w:hAnsi="Cambria" w:cs="Cambria"/>
          <w:b/>
          <w:position w:val="-1"/>
          <w:sz w:val="23"/>
          <w:szCs w:val="23"/>
        </w:rPr>
        <w:t>n</w:t>
      </w:r>
      <w:r w:rsidR="003D0EC7">
        <w:rPr>
          <w:rFonts w:ascii="Cambria" w:eastAsia="Cambria" w:hAnsi="Cambria" w:cs="Cambria"/>
          <w:b/>
          <w:spacing w:val="-2"/>
          <w:position w:val="-1"/>
          <w:sz w:val="23"/>
          <w:szCs w:val="23"/>
        </w:rPr>
        <w:t>b</w:t>
      </w:r>
      <w:r w:rsidR="003D0EC7">
        <w:rPr>
          <w:rFonts w:ascii="Cambria" w:eastAsia="Cambria" w:hAnsi="Cambria" w:cs="Cambria"/>
          <w:b/>
          <w:spacing w:val="1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b/>
          <w:spacing w:val="-2"/>
          <w:position w:val="-1"/>
          <w:sz w:val="23"/>
          <w:szCs w:val="23"/>
        </w:rPr>
        <w:t>k</w:t>
      </w:r>
      <w:r w:rsidR="003D0EC7">
        <w:rPr>
          <w:rFonts w:ascii="Cambria" w:eastAsia="Cambria" w:hAnsi="Cambria" w:cs="Cambria"/>
          <w:b/>
          <w:position w:val="-1"/>
          <w:sz w:val="23"/>
          <w:szCs w:val="23"/>
        </w:rPr>
        <w:t>u</w:t>
      </w:r>
      <w:proofErr w:type="spellEnd"/>
      <w:r w:rsidR="003D0EC7">
        <w:rPr>
          <w:rFonts w:ascii="Cambria" w:eastAsia="Cambria" w:hAnsi="Cambria" w:cs="Cambria"/>
          <w:b/>
          <w:spacing w:val="4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b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e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r</w:t>
      </w:r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ik</w: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u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t</w:t>
      </w:r>
      <w:proofErr w:type="spellEnd"/>
      <w:r w:rsidR="003D0EC7">
        <w:rPr>
          <w:rFonts w:ascii="Cambria" w:eastAsia="Cambria" w:hAnsi="Cambria" w:cs="Cambria"/>
          <w:spacing w:val="1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i</w:t>
      </w:r>
      <w:r w:rsidR="003D0EC7">
        <w:rPr>
          <w:rFonts w:ascii="Cambria" w:eastAsia="Cambria" w:hAnsi="Cambria" w:cs="Cambria"/>
          <w:spacing w:val="1"/>
          <w:position w:val="-1"/>
          <w:sz w:val="23"/>
          <w:szCs w:val="23"/>
        </w:rPr>
        <w:t>n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i</w:t>
      </w:r>
      <w:proofErr w:type="spellEnd"/>
      <w:r w:rsidR="003D0EC7">
        <w:rPr>
          <w:rFonts w:ascii="Cambria" w:eastAsia="Cambria" w:hAnsi="Cambria" w:cs="Cambria"/>
          <w:position w:val="-1"/>
          <w:sz w:val="23"/>
          <w:szCs w:val="23"/>
        </w:rPr>
        <w:t>.</w:t>
      </w:r>
    </w:p>
    <w:p w14:paraId="60FD5426" w14:textId="77777777" w:rsidR="002A2D7E" w:rsidRDefault="002A2D7E">
      <w:pPr>
        <w:spacing w:before="7" w:line="240" w:lineRule="exact"/>
        <w:rPr>
          <w:sz w:val="24"/>
          <w:szCs w:val="24"/>
        </w:rPr>
        <w:sectPr w:rsidR="002A2D7E">
          <w:footerReference w:type="default" r:id="rId7"/>
          <w:pgSz w:w="11920" w:h="16840"/>
          <w:pgMar w:top="1360" w:right="1340" w:bottom="280" w:left="1340" w:header="0" w:footer="1152" w:gutter="0"/>
          <w:cols w:space="720"/>
        </w:sectPr>
      </w:pPr>
    </w:p>
    <w:p w14:paraId="71921124" w14:textId="189441FB" w:rsidR="002A2D7E" w:rsidRDefault="003E7BD7">
      <w:pPr>
        <w:tabs>
          <w:tab w:val="left" w:pos="3840"/>
        </w:tabs>
        <w:spacing w:before="28" w:line="260" w:lineRule="exact"/>
        <w:ind w:left="244" w:right="-55"/>
        <w:rPr>
          <w:sz w:val="23"/>
          <w:szCs w:val="23"/>
        </w:rPr>
      </w:pPr>
      <w:r>
        <w:pict w14:anchorId="19BD225A">
          <v:group id="_x0000_s1111" style="position:absolute;left:0;text-align:left;margin-left:260.25pt;margin-top:13.35pt;width:8.6pt;height:0;z-index:-251667968;mso-position-horizontal-relative:page" coordorigin="5205,267" coordsize="172,0">
            <v:shape id="_x0000_s1112" style="position:absolute;left:5205;top:267;width:172;height:0" coordorigin="5205,267" coordsize="172,0" path="m5205,267r172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1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 xml:space="preserve">.    </w:t>
      </w:r>
      <w:r w:rsidR="003D0EC7">
        <w:rPr>
          <w:rFonts w:ascii="Cambria" w:eastAsia="Cambria" w:hAnsi="Cambria" w:cs="Cambria"/>
          <w:spacing w:val="-7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g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m</w:t>
      </w:r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i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s</w:t>
      </w:r>
      <w:proofErr w:type="spellEnd"/>
      <w:r w:rsidR="003D0EC7">
        <w:rPr>
          <w:rFonts w:ascii="Cambria" w:eastAsia="Cambria" w:hAnsi="Cambria" w:cs="Cambria"/>
          <w:spacing w:val="4"/>
          <w:position w:val="-1"/>
          <w:sz w:val="23"/>
          <w:szCs w:val="23"/>
        </w:rPr>
        <w:t xml:space="preserve"> </w:t>
      </w:r>
      <w:proofErr w:type="gramStart"/>
      <w:r w:rsidR="003D0EC7">
        <w:rPr>
          <w:position w:val="-1"/>
          <w:sz w:val="23"/>
          <w:szCs w:val="23"/>
        </w:rPr>
        <w:t xml:space="preserve">→ </w:t>
      </w:r>
      <w:r w:rsidR="003D0EC7">
        <w:rPr>
          <w:position w:val="-1"/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position w:val="-1"/>
          <w:sz w:val="23"/>
          <w:szCs w:val="23"/>
          <w:u w:val="single" w:color="000000"/>
        </w:rPr>
        <w:t>Agamais</w:t>
      </w:r>
      <w:proofErr w:type="spellEnd"/>
      <w:proofErr w:type="gramEnd"/>
      <w:r w:rsidR="003D0EC7">
        <w:rPr>
          <w:position w:val="-1"/>
          <w:sz w:val="23"/>
          <w:szCs w:val="23"/>
          <w:u w:val="single" w:color="000000"/>
        </w:rPr>
        <w:tab/>
      </w:r>
    </w:p>
    <w:p w14:paraId="0BA87C08" w14:textId="6E7C4DD1" w:rsidR="002A2D7E" w:rsidRDefault="003D0EC7">
      <w:pPr>
        <w:tabs>
          <w:tab w:val="left" w:pos="3960"/>
        </w:tabs>
        <w:spacing w:before="28" w:line="260" w:lineRule="exact"/>
        <w:rPr>
          <w:sz w:val="23"/>
          <w:szCs w:val="23"/>
        </w:rPr>
        <w:sectPr w:rsidR="002A2D7E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3860" w:space="1259"/>
            <w:col w:w="4121"/>
          </w:cols>
        </w:sectPr>
      </w:pPr>
      <w:r>
        <w:br w:type="column"/>
      </w:r>
      <w:r>
        <w:rPr>
          <w:rFonts w:ascii="Cambria" w:eastAsia="Cambria" w:hAnsi="Cambria" w:cs="Cambria"/>
          <w:spacing w:val="2"/>
          <w:position w:val="-1"/>
          <w:sz w:val="23"/>
          <w:szCs w:val="23"/>
        </w:rPr>
        <w:t>16</w:t>
      </w:r>
      <w:r>
        <w:rPr>
          <w:rFonts w:ascii="Cambria" w:eastAsia="Cambria" w:hAnsi="Cambria" w:cs="Cambria"/>
          <w:position w:val="-1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position w:val="-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2"/>
          <w:position w:val="-1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position w:val="-1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position w:val="-1"/>
          <w:sz w:val="23"/>
          <w:szCs w:val="23"/>
        </w:rPr>
        <w:t>d</w:t>
      </w:r>
      <w:r>
        <w:rPr>
          <w:rFonts w:ascii="Cambria" w:eastAsia="Cambria" w:hAnsi="Cambria" w:cs="Cambria"/>
          <w:spacing w:val="-2"/>
          <w:position w:val="-1"/>
          <w:sz w:val="23"/>
          <w:szCs w:val="23"/>
        </w:rPr>
        <w:t>e</w:t>
      </w:r>
      <w:r>
        <w:rPr>
          <w:rFonts w:ascii="Cambria" w:eastAsia="Cambria" w:hAnsi="Cambria" w:cs="Cambria"/>
          <w:position w:val="-1"/>
          <w:sz w:val="23"/>
          <w:szCs w:val="23"/>
        </w:rPr>
        <w:t>ra</w:t>
      </w:r>
      <w:proofErr w:type="spellEnd"/>
      <w:r>
        <w:rPr>
          <w:rFonts w:ascii="Cambria" w:eastAsia="Cambria" w:hAnsi="Cambria" w:cs="Cambria"/>
          <w:spacing w:val="1"/>
          <w:position w:val="-1"/>
          <w:sz w:val="23"/>
          <w:szCs w:val="23"/>
        </w:rPr>
        <w:t xml:space="preserve"> </w:t>
      </w:r>
      <w:proofErr w:type="gramStart"/>
      <w:r>
        <w:rPr>
          <w:position w:val="-1"/>
          <w:sz w:val="23"/>
          <w:szCs w:val="23"/>
        </w:rPr>
        <w:t>→</w:t>
      </w:r>
      <w:r>
        <w:rPr>
          <w:spacing w:val="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  <w:u w:val="single" w:color="000000"/>
        </w:rPr>
        <w:t xml:space="preserve"> </w:t>
      </w:r>
      <w:r w:rsidR="00E71A42">
        <w:rPr>
          <w:position w:val="-1"/>
          <w:sz w:val="23"/>
          <w:szCs w:val="23"/>
          <w:u w:val="single" w:color="000000"/>
        </w:rPr>
        <w:t>Indra</w:t>
      </w:r>
      <w:proofErr w:type="gramEnd"/>
      <w:r>
        <w:rPr>
          <w:position w:val="-1"/>
          <w:sz w:val="23"/>
          <w:szCs w:val="23"/>
          <w:u w:val="single" w:color="000000"/>
        </w:rPr>
        <w:tab/>
      </w:r>
    </w:p>
    <w:p w14:paraId="59AAEC63" w14:textId="77777777" w:rsidR="002A2D7E" w:rsidRDefault="002A2D7E">
      <w:pPr>
        <w:spacing w:before="17" w:line="200" w:lineRule="exact"/>
        <w:sectPr w:rsidR="002A2D7E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0D3B759F" w14:textId="38549718" w:rsidR="002A2D7E" w:rsidRDefault="003E7BD7">
      <w:pPr>
        <w:tabs>
          <w:tab w:val="left" w:pos="3020"/>
        </w:tabs>
        <w:spacing w:before="37" w:line="260" w:lineRule="exact"/>
        <w:ind w:left="244" w:right="-55"/>
        <w:rPr>
          <w:rFonts w:ascii="Cambria" w:eastAsia="Cambria" w:hAnsi="Cambria" w:cs="Cambria"/>
          <w:sz w:val="23"/>
          <w:szCs w:val="23"/>
        </w:rPr>
      </w:pPr>
      <w:r>
        <w:pict w14:anchorId="07DB9065">
          <v:group id="_x0000_s1109" style="position:absolute;left:0;text-align:left;margin-left:219pt;margin-top:13.8pt;width:51.05pt;height:0;z-index:-251666944;mso-position-horizontal-relative:page" coordorigin="4380,276" coordsize="1021,0">
            <v:shape id="_x0000_s1110" style="position:absolute;left:4380;top:276;width:1021;height:0" coordorigin="4380,276" coordsize="1021,0" path="m4380,276r1021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2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 xml:space="preserve">.    </w:t>
      </w:r>
      <w:r w:rsidR="003D0EC7">
        <w:rPr>
          <w:rFonts w:ascii="Cambria" w:eastAsia="Cambria" w:hAnsi="Cambria" w:cs="Cambria"/>
          <w:spacing w:val="-7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position w:val="-1"/>
          <w:sz w:val="23"/>
          <w:szCs w:val="23"/>
        </w:rPr>
        <w:t>Ak</w:t>
      </w:r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t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e</w:t>
      </w:r>
      <w:proofErr w:type="spellEnd"/>
      <w:r w:rsidR="003D0EC7">
        <w:rPr>
          <w:rFonts w:ascii="Cambria" w:eastAsia="Cambria" w:hAnsi="Cambria" w:cs="Cambria"/>
          <w:position w:val="-1"/>
          <w:sz w:val="23"/>
          <w:szCs w:val="23"/>
        </w:rPr>
        <w:t xml:space="preserve"> </w:t>
      </w:r>
      <w:proofErr w:type="gramStart"/>
      <w:r w:rsidR="003D0EC7">
        <w:rPr>
          <w:rFonts w:ascii="Cambria" w:eastAsia="Cambria" w:hAnsi="Cambria" w:cs="Cambria"/>
          <w:position w:val="-1"/>
          <w:sz w:val="23"/>
          <w:szCs w:val="23"/>
        </w:rPr>
        <w:t>→</w:t>
      </w:r>
      <w:r w:rsidR="003D0EC7">
        <w:rPr>
          <w:rFonts w:ascii="Cambria" w:eastAsia="Cambria" w:hAnsi="Cambria" w:cs="Cambria"/>
          <w:spacing w:val="1"/>
          <w:position w:val="-1"/>
          <w:sz w:val="23"/>
          <w:szCs w:val="23"/>
        </w:rPr>
        <w:t xml:space="preserve"> </w:t>
      </w:r>
      <w:r w:rsidR="003D0EC7">
        <w:rPr>
          <w:rFonts w:ascii="Cambria" w:eastAsia="Cambria" w:hAnsi="Cambria" w:cs="Cambria"/>
          <w:position w:val="-1"/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rFonts w:ascii="Cambria" w:eastAsia="Cambria" w:hAnsi="Cambria" w:cs="Cambria"/>
          <w:position w:val="-1"/>
          <w:sz w:val="23"/>
          <w:szCs w:val="23"/>
          <w:u w:val="single" w:color="000000"/>
        </w:rPr>
        <w:t>Akt</w:t>
      </w:r>
      <w:r w:rsidR="00D32D1B">
        <w:rPr>
          <w:rFonts w:ascii="Cambria" w:eastAsia="Cambria" w:hAnsi="Cambria" w:cs="Cambria"/>
          <w:position w:val="-1"/>
          <w:sz w:val="23"/>
          <w:szCs w:val="23"/>
          <w:u w:val="single" w:color="000000"/>
        </w:rPr>
        <w:t>a</w:t>
      </w:r>
      <w:proofErr w:type="spellEnd"/>
      <w:proofErr w:type="gramEnd"/>
      <w:r w:rsidR="003D0EC7">
        <w:rPr>
          <w:rFonts w:ascii="Cambria" w:eastAsia="Cambria" w:hAnsi="Cambria" w:cs="Cambria"/>
          <w:position w:val="-1"/>
          <w:sz w:val="23"/>
          <w:szCs w:val="23"/>
          <w:u w:val="single" w:color="000000"/>
        </w:rPr>
        <w:tab/>
      </w:r>
    </w:p>
    <w:p w14:paraId="3D1C1E91" w14:textId="00AEA2B3" w:rsidR="002A2D7E" w:rsidRDefault="003D0EC7">
      <w:pPr>
        <w:tabs>
          <w:tab w:val="left" w:pos="3920"/>
        </w:tabs>
        <w:spacing w:before="28"/>
        <w:rPr>
          <w:sz w:val="23"/>
          <w:szCs w:val="23"/>
        </w:rPr>
        <w:sectPr w:rsidR="002A2D7E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3035" w:space="2084"/>
            <w:col w:w="4121"/>
          </w:cols>
        </w:sectPr>
      </w:pPr>
      <w:r>
        <w:br w:type="column"/>
      </w:r>
      <w:r>
        <w:rPr>
          <w:rFonts w:ascii="Cambria" w:eastAsia="Cambria" w:hAnsi="Cambria" w:cs="Cambria"/>
          <w:spacing w:val="2"/>
          <w:sz w:val="23"/>
          <w:szCs w:val="23"/>
        </w:rPr>
        <w:t>17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3"/>
          <w:szCs w:val="23"/>
        </w:rPr>
        <w:t>J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n</w:t>
      </w:r>
      <w:proofErr w:type="spell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→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  <w:u w:val="single" w:color="000000"/>
        </w:rPr>
        <w:t xml:space="preserve"> </w:t>
      </w:r>
      <w:r w:rsidR="00E71A42">
        <w:rPr>
          <w:sz w:val="23"/>
          <w:szCs w:val="23"/>
          <w:u w:val="single" w:color="000000"/>
        </w:rPr>
        <w:t>zaman</w:t>
      </w:r>
      <w:proofErr w:type="gramEnd"/>
      <w:r>
        <w:rPr>
          <w:sz w:val="23"/>
          <w:szCs w:val="23"/>
          <w:u w:val="single" w:color="000000"/>
        </w:rPr>
        <w:tab/>
      </w:r>
    </w:p>
    <w:p w14:paraId="7ACD774A" w14:textId="77777777" w:rsidR="002A2D7E" w:rsidRDefault="002A2D7E">
      <w:pPr>
        <w:spacing w:before="14" w:line="200" w:lineRule="exact"/>
        <w:sectPr w:rsidR="002A2D7E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37665130" w14:textId="2FE0FA5F" w:rsidR="002A2D7E" w:rsidRDefault="003E7BD7">
      <w:pPr>
        <w:tabs>
          <w:tab w:val="left" w:pos="3780"/>
        </w:tabs>
        <w:spacing w:before="33" w:line="260" w:lineRule="exact"/>
        <w:ind w:left="244" w:right="-55"/>
        <w:rPr>
          <w:sz w:val="23"/>
          <w:szCs w:val="23"/>
        </w:rPr>
      </w:pPr>
      <w:r>
        <w:pict w14:anchorId="0D3F20ED">
          <v:group id="_x0000_s1107" style="position:absolute;left:0;text-align:left;margin-left:256.9pt;margin-top:13.6pt;width:12.9pt;height:0;z-index:-251665920;mso-position-horizontal-relative:page" coordorigin="5138,272" coordsize="258,0">
            <v:shape id="_x0000_s1108" style="position:absolute;left:5138;top:272;width:258;height:0" coordorigin="5138,272" coordsize="258,0" path="m5138,272r258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3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 xml:space="preserve">.    </w:t>
      </w:r>
      <w:r w:rsidR="003D0EC7">
        <w:rPr>
          <w:rFonts w:ascii="Cambria" w:eastAsia="Cambria" w:hAnsi="Cambria" w:cs="Cambria"/>
          <w:spacing w:val="-7"/>
          <w:position w:val="-1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position w:val="-1"/>
          <w:sz w:val="23"/>
          <w:szCs w:val="23"/>
        </w:rPr>
        <w:t>Ak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ti</w: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f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i</w:t>
      </w:r>
      <w:r w:rsidR="003D0EC7">
        <w:rPr>
          <w:rFonts w:ascii="Cambria" w:eastAsia="Cambria" w:hAnsi="Cambria" w:cs="Cambria"/>
          <w:spacing w:val="-1"/>
          <w:position w:val="-1"/>
          <w:sz w:val="23"/>
          <w:szCs w:val="23"/>
        </w:rPr>
        <w:t>t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s</w:t>
      </w:r>
      <w:proofErr w:type="spellEnd"/>
      <w:r w:rsidR="003D0EC7">
        <w:rPr>
          <w:rFonts w:ascii="Cambria" w:eastAsia="Cambria" w:hAnsi="Cambria" w:cs="Cambria"/>
          <w:spacing w:val="4"/>
          <w:position w:val="-1"/>
          <w:sz w:val="23"/>
          <w:szCs w:val="23"/>
        </w:rPr>
        <w:t xml:space="preserve"> </w:t>
      </w:r>
      <w:proofErr w:type="gramStart"/>
      <w:r w:rsidR="003D0EC7">
        <w:rPr>
          <w:position w:val="-1"/>
          <w:sz w:val="23"/>
          <w:szCs w:val="23"/>
        </w:rPr>
        <w:t xml:space="preserve">→ </w:t>
      </w:r>
      <w:r w:rsidR="003D0EC7">
        <w:rPr>
          <w:position w:val="-1"/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position w:val="-1"/>
          <w:sz w:val="23"/>
          <w:szCs w:val="23"/>
          <w:u w:val="single" w:color="000000"/>
        </w:rPr>
        <w:t>Aktivitas</w:t>
      </w:r>
      <w:proofErr w:type="spellEnd"/>
      <w:proofErr w:type="gramEnd"/>
      <w:r w:rsidR="003D0EC7">
        <w:rPr>
          <w:position w:val="-1"/>
          <w:sz w:val="23"/>
          <w:szCs w:val="23"/>
          <w:u w:val="single" w:color="000000"/>
        </w:rPr>
        <w:tab/>
      </w:r>
    </w:p>
    <w:p w14:paraId="6B45694A" w14:textId="56D63159" w:rsidR="002A2D7E" w:rsidRDefault="003D0EC7">
      <w:pPr>
        <w:tabs>
          <w:tab w:val="left" w:pos="3300"/>
        </w:tabs>
        <w:spacing w:before="28" w:line="260" w:lineRule="exact"/>
        <w:rPr>
          <w:sz w:val="23"/>
          <w:szCs w:val="23"/>
        </w:rPr>
        <w:sectPr w:rsidR="002A2D7E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3793" w:space="1326"/>
            <w:col w:w="4121"/>
          </w:cols>
        </w:sectPr>
      </w:pPr>
      <w:r>
        <w:br w:type="column"/>
      </w:r>
      <w:r>
        <w:rPr>
          <w:rFonts w:ascii="Cambria" w:eastAsia="Cambria" w:hAnsi="Cambria" w:cs="Cambria"/>
          <w:spacing w:val="2"/>
          <w:sz w:val="23"/>
          <w:szCs w:val="23"/>
        </w:rPr>
        <w:t>18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r</w:t>
      </w:r>
      <w:proofErr w:type="spell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→ </w:t>
      </w:r>
      <w:r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Karier</w:t>
      </w:r>
      <w:proofErr w:type="spellEnd"/>
      <w:proofErr w:type="gramEnd"/>
      <w:r>
        <w:rPr>
          <w:sz w:val="23"/>
          <w:szCs w:val="23"/>
          <w:u w:val="single" w:color="000000"/>
        </w:rPr>
        <w:tab/>
      </w:r>
    </w:p>
    <w:p w14:paraId="60E52754" w14:textId="77777777" w:rsidR="002A2D7E" w:rsidRDefault="002A2D7E">
      <w:pPr>
        <w:spacing w:before="12" w:line="200" w:lineRule="exact"/>
        <w:sectPr w:rsidR="002A2D7E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5222ADA3" w14:textId="225AE6AC" w:rsidR="002A2D7E" w:rsidRDefault="003D0EC7">
      <w:pPr>
        <w:tabs>
          <w:tab w:val="left" w:pos="4040"/>
        </w:tabs>
        <w:spacing w:before="42" w:line="260" w:lineRule="exact"/>
        <w:ind w:left="244" w:right="-55"/>
        <w:rPr>
          <w:sz w:val="23"/>
          <w:szCs w:val="23"/>
        </w:rPr>
      </w:pPr>
      <w:r>
        <w:rPr>
          <w:rFonts w:ascii="Cambria" w:eastAsia="Cambria" w:hAnsi="Cambria" w:cs="Cambria"/>
          <w:spacing w:val="2"/>
          <w:position w:val="-1"/>
          <w:sz w:val="23"/>
          <w:szCs w:val="23"/>
        </w:rPr>
        <w:t>4</w:t>
      </w:r>
      <w:r>
        <w:rPr>
          <w:rFonts w:ascii="Cambria" w:eastAsia="Cambria" w:hAnsi="Cambria" w:cs="Cambria"/>
          <w:position w:val="-1"/>
          <w:sz w:val="23"/>
          <w:szCs w:val="23"/>
        </w:rPr>
        <w:t xml:space="preserve">.    </w:t>
      </w:r>
      <w:r>
        <w:rPr>
          <w:rFonts w:ascii="Cambria" w:eastAsia="Cambria" w:hAnsi="Cambria" w:cs="Cambria"/>
          <w:spacing w:val="-7"/>
          <w:position w:val="-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position w:val="-1"/>
          <w:sz w:val="23"/>
          <w:szCs w:val="23"/>
        </w:rPr>
        <w:t>Am</w:t>
      </w:r>
      <w:r>
        <w:rPr>
          <w:rFonts w:ascii="Cambria" w:eastAsia="Cambria" w:hAnsi="Cambria" w:cs="Cambria"/>
          <w:spacing w:val="-2"/>
          <w:position w:val="-1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position w:val="-1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position w:val="-1"/>
          <w:sz w:val="23"/>
          <w:szCs w:val="23"/>
        </w:rPr>
        <w:t>d</w:t>
      </w:r>
      <w:r>
        <w:rPr>
          <w:rFonts w:ascii="Cambria" w:eastAsia="Cambria" w:hAnsi="Cambria" w:cs="Cambria"/>
          <w:spacing w:val="-2"/>
          <w:position w:val="-1"/>
          <w:sz w:val="23"/>
          <w:szCs w:val="23"/>
        </w:rPr>
        <w:t>e</w:t>
      </w:r>
      <w:r>
        <w:rPr>
          <w:rFonts w:ascii="Cambria" w:eastAsia="Cambria" w:hAnsi="Cambria" w:cs="Cambria"/>
          <w:position w:val="-1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position w:val="-1"/>
          <w:sz w:val="23"/>
          <w:szCs w:val="23"/>
        </w:rPr>
        <w:t>e</w:t>
      </w:r>
      <w:r>
        <w:rPr>
          <w:rFonts w:ascii="Cambria" w:eastAsia="Cambria" w:hAnsi="Cambria" w:cs="Cambria"/>
          <w:position w:val="-1"/>
          <w:sz w:val="23"/>
          <w:szCs w:val="23"/>
        </w:rPr>
        <w:t>n</w:t>
      </w:r>
      <w:proofErr w:type="spellEnd"/>
      <w:r>
        <w:rPr>
          <w:rFonts w:ascii="Cambria" w:eastAsia="Cambria" w:hAnsi="Cambria" w:cs="Cambria"/>
          <w:spacing w:val="4"/>
          <w:position w:val="-1"/>
          <w:sz w:val="23"/>
          <w:szCs w:val="23"/>
        </w:rPr>
        <w:t xml:space="preserve"> </w:t>
      </w:r>
      <w:proofErr w:type="gramStart"/>
      <w:r>
        <w:rPr>
          <w:position w:val="-1"/>
          <w:sz w:val="23"/>
          <w:szCs w:val="23"/>
        </w:rPr>
        <w:t xml:space="preserve">→ </w:t>
      </w:r>
      <w:r>
        <w:rPr>
          <w:position w:val="-1"/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position w:val="-1"/>
          <w:sz w:val="23"/>
          <w:szCs w:val="23"/>
          <w:u w:val="single" w:color="000000"/>
        </w:rPr>
        <w:t>Amandemen</w:t>
      </w:r>
      <w:proofErr w:type="spellEnd"/>
      <w:proofErr w:type="gramEnd"/>
      <w:r>
        <w:rPr>
          <w:position w:val="-1"/>
          <w:sz w:val="23"/>
          <w:szCs w:val="23"/>
          <w:u w:val="single" w:color="000000"/>
        </w:rPr>
        <w:tab/>
      </w:r>
    </w:p>
    <w:p w14:paraId="176C242D" w14:textId="052AE9C7" w:rsidR="002A2D7E" w:rsidRDefault="003D0EC7">
      <w:pPr>
        <w:tabs>
          <w:tab w:val="left" w:pos="3940"/>
        </w:tabs>
        <w:spacing w:before="28"/>
        <w:rPr>
          <w:sz w:val="23"/>
          <w:szCs w:val="23"/>
        </w:rPr>
        <w:sectPr w:rsidR="002A2D7E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4043" w:space="1076"/>
            <w:col w:w="4121"/>
          </w:cols>
        </w:sectPr>
      </w:pPr>
      <w:r>
        <w:br w:type="column"/>
      </w:r>
      <w:r>
        <w:rPr>
          <w:rFonts w:ascii="Cambria" w:eastAsia="Cambria" w:hAnsi="Cambria" w:cs="Cambria"/>
          <w:spacing w:val="2"/>
          <w:sz w:val="23"/>
          <w:szCs w:val="23"/>
        </w:rPr>
        <w:t>19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b</w:t>
      </w:r>
      <w:proofErr w:type="spellEnd"/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→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Lemba</w:t>
      </w:r>
      <w:r w:rsidR="00586986">
        <w:rPr>
          <w:sz w:val="23"/>
          <w:szCs w:val="23"/>
          <w:u w:val="single" w:color="000000"/>
        </w:rPr>
        <w:t>p</w:t>
      </w:r>
      <w:proofErr w:type="spellEnd"/>
      <w:proofErr w:type="gramEnd"/>
      <w:r>
        <w:rPr>
          <w:sz w:val="23"/>
          <w:szCs w:val="23"/>
          <w:u w:val="single" w:color="000000"/>
        </w:rPr>
        <w:tab/>
      </w:r>
    </w:p>
    <w:p w14:paraId="2AB4A3A5" w14:textId="77777777" w:rsidR="002A2D7E" w:rsidRDefault="002A2D7E">
      <w:pPr>
        <w:spacing w:before="8" w:line="200" w:lineRule="exact"/>
        <w:sectPr w:rsidR="002A2D7E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6EF6CDDA" w14:textId="5408F17D" w:rsidR="002A2D7E" w:rsidRDefault="003E7BD7">
      <w:pPr>
        <w:tabs>
          <w:tab w:val="left" w:pos="3620"/>
        </w:tabs>
        <w:spacing w:before="47" w:line="260" w:lineRule="exact"/>
        <w:ind w:left="244" w:right="-55"/>
        <w:rPr>
          <w:rFonts w:ascii="Cambria" w:eastAsia="Cambria" w:hAnsi="Cambria" w:cs="Cambria"/>
          <w:sz w:val="23"/>
          <w:szCs w:val="23"/>
        </w:rPr>
      </w:pPr>
      <w:r>
        <w:pict w14:anchorId="49DEDA58">
          <v:group id="_x0000_s1105" style="position:absolute;left:0;text-align:left;margin-left:249pt;margin-top:14.3pt;width:21.3pt;height:0;z-index:-251663872;mso-position-horizontal-relative:page" coordorigin="4980,286" coordsize="426,0">
            <v:shape id="_x0000_s1106" style="position:absolute;left:4980;top:286;width:426;height:0" coordorigin="4980,286" coordsize="426,0" path="m4980,286r425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position w:val="-1"/>
          <w:sz w:val="23"/>
          <w:szCs w:val="23"/>
        </w:rPr>
        <w:t>5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 xml:space="preserve">.    </w:t>
      </w:r>
      <w:r w:rsidR="003D0EC7">
        <w:rPr>
          <w:rFonts w:ascii="Cambria" w:eastAsia="Cambria" w:hAnsi="Cambria" w:cs="Cambria"/>
          <w:spacing w:val="-7"/>
          <w:position w:val="-1"/>
          <w:sz w:val="23"/>
          <w:szCs w:val="23"/>
        </w:rPr>
        <w:t xml:space="preserve"> 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spacing w:val="1"/>
          <w:position w:val="-1"/>
          <w:sz w:val="23"/>
          <w:szCs w:val="23"/>
        </w:rPr>
        <w:t>z</w:t>
      </w:r>
      <w:r w:rsidR="003D0EC7">
        <w:rPr>
          <w:rFonts w:ascii="Cambria" w:eastAsia="Cambria" w:hAnsi="Cambria" w:cs="Cambria"/>
          <w:spacing w:val="-2"/>
          <w:position w:val="-1"/>
          <w:sz w:val="23"/>
          <w:szCs w:val="23"/>
        </w:rPr>
        <w:t>a</w:t>
      </w:r>
      <w:r w:rsidR="003D0EC7">
        <w:rPr>
          <w:rFonts w:ascii="Cambria" w:eastAsia="Cambria" w:hAnsi="Cambria" w:cs="Cambria"/>
          <w:position w:val="-1"/>
          <w:sz w:val="23"/>
          <w:szCs w:val="23"/>
        </w:rPr>
        <w:t>s</w:t>
      </w:r>
      <w:r w:rsidR="003D0EC7">
        <w:rPr>
          <w:rFonts w:ascii="Cambria" w:eastAsia="Cambria" w:hAnsi="Cambria" w:cs="Cambria"/>
          <w:spacing w:val="4"/>
          <w:position w:val="-1"/>
          <w:sz w:val="23"/>
          <w:szCs w:val="23"/>
        </w:rPr>
        <w:t xml:space="preserve"> </w:t>
      </w:r>
      <w:proofErr w:type="gramStart"/>
      <w:r w:rsidR="003D0EC7">
        <w:rPr>
          <w:rFonts w:ascii="Cambria" w:eastAsia="Cambria" w:hAnsi="Cambria" w:cs="Cambria"/>
          <w:position w:val="-1"/>
          <w:sz w:val="23"/>
          <w:szCs w:val="23"/>
        </w:rPr>
        <w:t>→</w:t>
      </w:r>
      <w:r w:rsidR="003D0EC7">
        <w:rPr>
          <w:rFonts w:ascii="Cambria" w:eastAsia="Cambria" w:hAnsi="Cambria" w:cs="Cambria"/>
          <w:spacing w:val="1"/>
          <w:position w:val="-1"/>
          <w:sz w:val="23"/>
          <w:szCs w:val="23"/>
        </w:rPr>
        <w:t xml:space="preserve"> </w:t>
      </w:r>
      <w:r w:rsidR="003D0EC7">
        <w:rPr>
          <w:rFonts w:ascii="Cambria" w:eastAsia="Cambria" w:hAnsi="Cambria" w:cs="Cambria"/>
          <w:position w:val="-1"/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rFonts w:ascii="Cambria" w:eastAsia="Cambria" w:hAnsi="Cambria" w:cs="Cambria"/>
          <w:position w:val="-1"/>
          <w:sz w:val="23"/>
          <w:szCs w:val="23"/>
          <w:u w:val="single" w:color="000000"/>
        </w:rPr>
        <w:t>Asas</w:t>
      </w:r>
      <w:proofErr w:type="spellEnd"/>
      <w:proofErr w:type="gramEnd"/>
      <w:r w:rsidR="003D0EC7">
        <w:rPr>
          <w:rFonts w:ascii="Cambria" w:eastAsia="Cambria" w:hAnsi="Cambria" w:cs="Cambria"/>
          <w:position w:val="-1"/>
          <w:sz w:val="23"/>
          <w:szCs w:val="23"/>
          <w:u w:val="single" w:color="000000"/>
        </w:rPr>
        <w:tab/>
      </w:r>
    </w:p>
    <w:p w14:paraId="0D440707" w14:textId="12F3C269" w:rsidR="002A2D7E" w:rsidRDefault="003D0EC7">
      <w:pPr>
        <w:tabs>
          <w:tab w:val="left" w:pos="3420"/>
        </w:tabs>
        <w:spacing w:before="28"/>
        <w:rPr>
          <w:sz w:val="23"/>
          <w:szCs w:val="23"/>
        </w:rPr>
        <w:sectPr w:rsidR="002A2D7E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3633" w:space="1486"/>
            <w:col w:w="4121"/>
          </w:cols>
        </w:sectPr>
      </w:pPr>
      <w:r>
        <w:br w:type="column"/>
      </w:r>
      <w:r>
        <w:rPr>
          <w:rFonts w:ascii="Cambria" w:eastAsia="Cambria" w:hAnsi="Cambria" w:cs="Cambria"/>
          <w:spacing w:val="2"/>
          <w:sz w:val="23"/>
          <w:szCs w:val="23"/>
        </w:rPr>
        <w:t>20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3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3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h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→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Me</w:t>
      </w:r>
      <w:r w:rsidR="00586986">
        <w:rPr>
          <w:sz w:val="23"/>
          <w:szCs w:val="23"/>
          <w:u w:val="single" w:color="000000"/>
        </w:rPr>
        <w:t>ngubah</w:t>
      </w:r>
      <w:proofErr w:type="spellEnd"/>
      <w:proofErr w:type="gramEnd"/>
      <w:r>
        <w:rPr>
          <w:sz w:val="23"/>
          <w:szCs w:val="23"/>
          <w:u w:val="single" w:color="000000"/>
        </w:rPr>
        <w:tab/>
      </w:r>
    </w:p>
    <w:p w14:paraId="05CE6180" w14:textId="77777777" w:rsidR="002A2D7E" w:rsidRDefault="002A2D7E">
      <w:pPr>
        <w:spacing w:before="4" w:line="200" w:lineRule="exact"/>
        <w:sectPr w:rsidR="002A2D7E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597F29B0" w14:textId="4E8AAC42" w:rsidR="002A2D7E" w:rsidRDefault="003D0EC7">
      <w:pPr>
        <w:tabs>
          <w:tab w:val="left" w:pos="4040"/>
        </w:tabs>
        <w:spacing w:before="47" w:line="260" w:lineRule="exact"/>
        <w:ind w:left="244" w:right="-55"/>
        <w:rPr>
          <w:sz w:val="23"/>
          <w:szCs w:val="23"/>
        </w:rPr>
      </w:pPr>
      <w:r>
        <w:rPr>
          <w:rFonts w:ascii="Cambria" w:eastAsia="Cambria" w:hAnsi="Cambria" w:cs="Cambria"/>
          <w:spacing w:val="2"/>
          <w:position w:val="-1"/>
          <w:sz w:val="23"/>
          <w:szCs w:val="23"/>
        </w:rPr>
        <w:t>6</w:t>
      </w:r>
      <w:r>
        <w:rPr>
          <w:rFonts w:ascii="Cambria" w:eastAsia="Cambria" w:hAnsi="Cambria" w:cs="Cambria"/>
          <w:position w:val="-1"/>
          <w:sz w:val="23"/>
          <w:szCs w:val="23"/>
        </w:rPr>
        <w:t xml:space="preserve">.    </w:t>
      </w:r>
      <w:r>
        <w:rPr>
          <w:rFonts w:ascii="Cambria" w:eastAsia="Cambria" w:hAnsi="Cambria" w:cs="Cambria"/>
          <w:spacing w:val="-7"/>
          <w:position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position w:val="-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position w:val="-1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position w:val="-1"/>
          <w:sz w:val="23"/>
          <w:szCs w:val="23"/>
        </w:rPr>
        <w:t>b</w:t>
      </w:r>
      <w:r>
        <w:rPr>
          <w:rFonts w:ascii="Cambria" w:eastAsia="Cambria" w:hAnsi="Cambria" w:cs="Cambria"/>
          <w:position w:val="-1"/>
          <w:sz w:val="23"/>
          <w:szCs w:val="23"/>
        </w:rPr>
        <w:t xml:space="preserve">e </w:t>
      </w:r>
      <w:proofErr w:type="gramStart"/>
      <w:r>
        <w:rPr>
          <w:position w:val="-1"/>
          <w:sz w:val="23"/>
          <w:szCs w:val="23"/>
        </w:rPr>
        <w:t xml:space="preserve">→ </w:t>
      </w:r>
      <w:r>
        <w:rPr>
          <w:position w:val="-1"/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position w:val="-1"/>
          <w:sz w:val="23"/>
          <w:szCs w:val="23"/>
          <w:u w:val="single" w:color="000000"/>
        </w:rPr>
        <w:t>Cabai</w:t>
      </w:r>
      <w:proofErr w:type="spellEnd"/>
      <w:proofErr w:type="gramEnd"/>
      <w:r>
        <w:rPr>
          <w:position w:val="-1"/>
          <w:sz w:val="23"/>
          <w:szCs w:val="23"/>
          <w:u w:val="single" w:color="000000"/>
        </w:rPr>
        <w:tab/>
      </w:r>
    </w:p>
    <w:p w14:paraId="7E6F3BFF" w14:textId="10A0E2B6" w:rsidR="002A2D7E" w:rsidRDefault="003D0EC7">
      <w:pPr>
        <w:tabs>
          <w:tab w:val="left" w:pos="3700"/>
        </w:tabs>
        <w:spacing w:before="28"/>
        <w:rPr>
          <w:sz w:val="23"/>
          <w:szCs w:val="23"/>
        </w:rPr>
        <w:sectPr w:rsidR="002A2D7E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4041" w:space="1078"/>
            <w:col w:w="4121"/>
          </w:cols>
        </w:sectPr>
      </w:pPr>
      <w:r>
        <w:br w:type="column"/>
      </w:r>
      <w:r>
        <w:rPr>
          <w:rFonts w:ascii="Cambria" w:eastAsia="Cambria" w:hAnsi="Cambria" w:cs="Cambria"/>
          <w:spacing w:val="2"/>
          <w:sz w:val="23"/>
          <w:szCs w:val="23"/>
        </w:rPr>
        <w:t>21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2"/>
          <w:sz w:val="23"/>
          <w:szCs w:val="23"/>
        </w:rPr>
        <w:t>p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k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→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Tampak</w:t>
      </w:r>
      <w:proofErr w:type="spellEnd"/>
      <w:proofErr w:type="gramEnd"/>
      <w:r>
        <w:rPr>
          <w:sz w:val="23"/>
          <w:szCs w:val="23"/>
          <w:u w:val="single" w:color="000000"/>
        </w:rPr>
        <w:tab/>
      </w:r>
    </w:p>
    <w:p w14:paraId="0C5D9788" w14:textId="77777777" w:rsidR="002A2D7E" w:rsidRDefault="002A2D7E">
      <w:pPr>
        <w:spacing w:before="8" w:line="180" w:lineRule="exact"/>
        <w:rPr>
          <w:sz w:val="19"/>
          <w:szCs w:val="19"/>
        </w:rPr>
        <w:sectPr w:rsidR="002A2D7E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7D8AF37A" w14:textId="5E47571D" w:rsidR="002A2D7E" w:rsidRDefault="003E7BD7">
      <w:pPr>
        <w:tabs>
          <w:tab w:val="left" w:pos="3980"/>
        </w:tabs>
        <w:spacing w:before="52"/>
        <w:ind w:left="244" w:right="-46"/>
        <w:rPr>
          <w:sz w:val="23"/>
          <w:szCs w:val="23"/>
        </w:rPr>
      </w:pPr>
      <w:r>
        <w:pict w14:anchorId="056B4F4B">
          <v:group id="_x0000_s1103" style="position:absolute;left:0;text-align:left;margin-left:482.85pt;margin-top:13.35pt;width:38.3pt;height:0;z-index:-251660800;mso-position-horizontal-relative:page" coordorigin="9657,267" coordsize="766,0">
            <v:shape id="_x0000_s1104" style="position:absolute;left:9657;top:267;width:766;height:0" coordorigin="9657,267" coordsize="766,0" path="m9657,267r765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7</w:t>
      </w:r>
      <w:r w:rsidR="003D0EC7">
        <w:rPr>
          <w:rFonts w:ascii="Cambria" w:eastAsia="Cambria" w:hAnsi="Cambria" w:cs="Cambria"/>
          <w:sz w:val="23"/>
          <w:szCs w:val="23"/>
        </w:rPr>
        <w:t xml:space="preserve">.    </w:t>
      </w:r>
      <w:r w:rsidR="003D0EC7">
        <w:rPr>
          <w:rFonts w:ascii="Cambria" w:eastAsia="Cambria" w:hAnsi="Cambria" w:cs="Cambria"/>
          <w:spacing w:val="-7"/>
          <w:sz w:val="23"/>
          <w:szCs w:val="23"/>
        </w:rPr>
        <w:t xml:space="preserve"> </w:t>
      </w:r>
      <w:r w:rsidR="003D0EC7">
        <w:rPr>
          <w:rFonts w:ascii="Cambria" w:eastAsia="Cambria" w:hAnsi="Cambria" w:cs="Cambria"/>
          <w:sz w:val="23"/>
          <w:szCs w:val="23"/>
        </w:rPr>
        <w:t>C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D0EC7">
        <w:rPr>
          <w:rFonts w:ascii="Cambria" w:eastAsia="Cambria" w:hAnsi="Cambria" w:cs="Cambria"/>
          <w:spacing w:val="1"/>
          <w:sz w:val="23"/>
          <w:szCs w:val="23"/>
        </w:rPr>
        <w:t>p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D0EC7">
        <w:rPr>
          <w:rFonts w:ascii="Cambria" w:eastAsia="Cambria" w:hAnsi="Cambria" w:cs="Cambria"/>
          <w:sz w:val="23"/>
          <w:szCs w:val="23"/>
        </w:rPr>
        <w:t>k</w:t>
      </w:r>
      <w:r w:rsidR="003D0EC7"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 xml:space="preserve">→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Capai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56AB7C91" w14:textId="77777777" w:rsidR="002A2D7E" w:rsidRDefault="002A2D7E">
      <w:pPr>
        <w:spacing w:before="12" w:line="280" w:lineRule="exact"/>
        <w:rPr>
          <w:sz w:val="28"/>
          <w:szCs w:val="28"/>
        </w:rPr>
      </w:pPr>
    </w:p>
    <w:p w14:paraId="0BD69A39" w14:textId="19899AFE" w:rsidR="002A2D7E" w:rsidRDefault="003E7BD7">
      <w:pPr>
        <w:tabs>
          <w:tab w:val="left" w:pos="3520"/>
        </w:tabs>
        <w:ind w:left="244"/>
        <w:rPr>
          <w:sz w:val="23"/>
          <w:szCs w:val="23"/>
        </w:rPr>
      </w:pPr>
      <w:r>
        <w:pict w14:anchorId="00CDA440">
          <v:group id="_x0000_s1101" style="position:absolute;left:0;text-align:left;margin-left:243.45pt;margin-top:11.95pt;width:25.35pt;height:0;z-index:-251659776;mso-position-horizontal-relative:page" coordorigin="4869,239" coordsize="507,0">
            <v:shape id="_x0000_s1102" style="position:absolute;left:4869;top:239;width:507;height:0" coordorigin="4869,239" coordsize="507,0" path="m4869,239r507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8</w:t>
      </w:r>
      <w:r w:rsidR="003D0EC7">
        <w:rPr>
          <w:rFonts w:ascii="Cambria" w:eastAsia="Cambria" w:hAnsi="Cambria" w:cs="Cambria"/>
          <w:sz w:val="23"/>
          <w:szCs w:val="23"/>
        </w:rPr>
        <w:t xml:space="preserve">.    </w:t>
      </w:r>
      <w:r w:rsidR="003D0EC7">
        <w:rPr>
          <w:rFonts w:ascii="Cambria" w:eastAsia="Cambria" w:hAnsi="Cambria" w:cs="Cambria"/>
          <w:spacing w:val="-7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1"/>
          <w:sz w:val="23"/>
          <w:szCs w:val="23"/>
        </w:rPr>
        <w:t>D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v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i</w: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d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D0EC7">
        <w:rPr>
          <w:rFonts w:ascii="Cambria" w:eastAsia="Cambria" w:hAnsi="Cambria" w:cs="Cambria"/>
          <w:sz w:val="23"/>
          <w:szCs w:val="23"/>
        </w:rPr>
        <w:t>n</w:t>
      </w:r>
      <w:proofErr w:type="spellEnd"/>
      <w:r w:rsidR="003D0EC7"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 xml:space="preserve">→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Deviden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42E7447D" w14:textId="77777777" w:rsidR="002A2D7E" w:rsidRDefault="002A2D7E">
      <w:pPr>
        <w:spacing w:before="19" w:line="220" w:lineRule="exact"/>
        <w:rPr>
          <w:sz w:val="22"/>
          <w:szCs w:val="22"/>
        </w:rPr>
      </w:pPr>
    </w:p>
    <w:p w14:paraId="3D3B49B3" w14:textId="7CD23F39" w:rsidR="002A2D7E" w:rsidRDefault="003D0EC7">
      <w:pPr>
        <w:tabs>
          <w:tab w:val="left" w:pos="4000"/>
        </w:tabs>
        <w:ind w:left="244" w:right="-55"/>
        <w:rPr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9</w:t>
      </w:r>
      <w:r>
        <w:rPr>
          <w:rFonts w:ascii="Cambria" w:eastAsia="Cambria" w:hAnsi="Cambria" w:cs="Cambria"/>
          <w:sz w:val="23"/>
          <w:szCs w:val="23"/>
        </w:rPr>
        <w:t xml:space="preserve">.    </w:t>
      </w:r>
      <w:r>
        <w:rPr>
          <w:rFonts w:ascii="Cambria" w:eastAsia="Cambria" w:hAnsi="Cambria" w:cs="Cambria"/>
          <w:spacing w:val="-7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2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spacing w:val="2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m</w:t>
      </w:r>
      <w:proofErr w:type="spell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→ </w:t>
      </w:r>
      <w:r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Ekstrem</w:t>
      </w:r>
      <w:proofErr w:type="spellEnd"/>
      <w:proofErr w:type="gramEnd"/>
      <w:r>
        <w:rPr>
          <w:sz w:val="23"/>
          <w:szCs w:val="23"/>
          <w:u w:val="single" w:color="000000"/>
        </w:rPr>
        <w:tab/>
      </w:r>
    </w:p>
    <w:p w14:paraId="26872D26" w14:textId="77777777" w:rsidR="002A2D7E" w:rsidRDefault="002A2D7E">
      <w:pPr>
        <w:spacing w:before="4" w:line="240" w:lineRule="exact"/>
        <w:rPr>
          <w:sz w:val="24"/>
          <w:szCs w:val="24"/>
        </w:rPr>
      </w:pPr>
    </w:p>
    <w:p w14:paraId="2ADBCB78" w14:textId="26FE768A" w:rsidR="002A2D7E" w:rsidRDefault="003D0EC7">
      <w:pPr>
        <w:tabs>
          <w:tab w:val="left" w:pos="3960"/>
        </w:tabs>
        <w:ind w:left="244"/>
        <w:rPr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10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2"/>
          <w:sz w:val="23"/>
          <w:szCs w:val="23"/>
        </w:rPr>
        <w:t>Es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i</w:t>
      </w:r>
      <w:proofErr w:type="spellEnd"/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→ </w:t>
      </w:r>
      <w:r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Esai</w:t>
      </w:r>
      <w:proofErr w:type="spellEnd"/>
      <w:proofErr w:type="gramEnd"/>
      <w:r>
        <w:rPr>
          <w:sz w:val="23"/>
          <w:szCs w:val="23"/>
          <w:u w:val="single" w:color="000000"/>
        </w:rPr>
        <w:tab/>
      </w:r>
    </w:p>
    <w:p w14:paraId="4D198B11" w14:textId="77777777" w:rsidR="002A2D7E" w:rsidRDefault="002A2D7E">
      <w:pPr>
        <w:spacing w:before="4" w:line="240" w:lineRule="exact"/>
        <w:rPr>
          <w:sz w:val="24"/>
          <w:szCs w:val="24"/>
        </w:rPr>
      </w:pPr>
    </w:p>
    <w:p w14:paraId="67F8E829" w14:textId="3CE533DB" w:rsidR="002A2D7E" w:rsidRDefault="003D0EC7">
      <w:pPr>
        <w:tabs>
          <w:tab w:val="left" w:pos="3980"/>
        </w:tabs>
        <w:ind w:left="244" w:right="-41"/>
        <w:rPr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11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l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pacing w:val="2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→ </w:t>
      </w:r>
      <w:r>
        <w:rPr>
          <w:sz w:val="23"/>
          <w:szCs w:val="23"/>
          <w:u w:val="single" w:color="000000"/>
        </w:rPr>
        <w:t xml:space="preserve"> </w:t>
      </w:r>
      <w:r w:rsidR="00E71A42">
        <w:rPr>
          <w:sz w:val="23"/>
          <w:szCs w:val="23"/>
          <w:u w:val="single" w:color="000000"/>
        </w:rPr>
        <w:t>Glamor</w:t>
      </w:r>
      <w:proofErr w:type="gramEnd"/>
      <w:r>
        <w:rPr>
          <w:sz w:val="23"/>
          <w:szCs w:val="23"/>
          <w:u w:val="single" w:color="000000"/>
        </w:rPr>
        <w:tab/>
      </w:r>
    </w:p>
    <w:p w14:paraId="52EF56B1" w14:textId="77777777" w:rsidR="002A2D7E" w:rsidRDefault="002A2D7E">
      <w:pPr>
        <w:spacing w:before="19" w:line="220" w:lineRule="exact"/>
        <w:rPr>
          <w:sz w:val="22"/>
          <w:szCs w:val="22"/>
        </w:rPr>
      </w:pPr>
    </w:p>
    <w:p w14:paraId="42DDB06C" w14:textId="04D72BBE" w:rsidR="002A2D7E" w:rsidRDefault="003E7BD7">
      <w:pPr>
        <w:tabs>
          <w:tab w:val="left" w:pos="3260"/>
        </w:tabs>
        <w:ind w:left="244"/>
        <w:rPr>
          <w:sz w:val="23"/>
          <w:szCs w:val="23"/>
        </w:rPr>
      </w:pPr>
      <w:r>
        <w:pict w14:anchorId="6C22E0F9">
          <v:group id="_x0000_s1099" style="position:absolute;left:0;text-align:left;margin-left:230.75pt;margin-top:11.95pt;width:38.3pt;height:0;z-index:-251656704;mso-position-horizontal-relative:page" coordorigin="4615,239" coordsize="766,0">
            <v:shape id="_x0000_s1100" style="position:absolute;left:4615;top:239;width:766;height:0" coordorigin="4615,239" coordsize="766,0" path="m4615,239r765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12</w:t>
      </w:r>
      <w:r w:rsidR="003D0EC7">
        <w:rPr>
          <w:rFonts w:ascii="Cambria" w:eastAsia="Cambria" w:hAnsi="Cambria" w:cs="Cambria"/>
          <w:sz w:val="23"/>
          <w:szCs w:val="23"/>
        </w:rPr>
        <w:t xml:space="preserve">. </w:t>
      </w:r>
      <w:r w:rsidR="003D0EC7"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z w:val="23"/>
          <w:szCs w:val="23"/>
        </w:rPr>
        <w:t>H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k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k</w: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a</w:t>
      </w:r>
      <w:r w:rsidR="003D0EC7">
        <w:rPr>
          <w:rFonts w:ascii="Cambria" w:eastAsia="Cambria" w:hAnsi="Cambria" w:cs="Cambria"/>
          <w:sz w:val="23"/>
          <w:szCs w:val="23"/>
        </w:rPr>
        <w:t>t</w:t>
      </w:r>
      <w:proofErr w:type="spellEnd"/>
      <w:r w:rsidR="003D0EC7"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 xml:space="preserve">→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Hakikat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4DC5FD32" w14:textId="77777777" w:rsidR="002A2D7E" w:rsidRDefault="002A2D7E">
      <w:pPr>
        <w:spacing w:before="4" w:line="240" w:lineRule="exact"/>
        <w:rPr>
          <w:sz w:val="24"/>
          <w:szCs w:val="24"/>
        </w:rPr>
      </w:pPr>
    </w:p>
    <w:p w14:paraId="3F8F3876" w14:textId="6046193D" w:rsidR="002A2D7E" w:rsidRDefault="003E7BD7">
      <w:pPr>
        <w:tabs>
          <w:tab w:val="left" w:pos="3180"/>
        </w:tabs>
        <w:ind w:left="244"/>
        <w:rPr>
          <w:sz w:val="23"/>
          <w:szCs w:val="23"/>
        </w:rPr>
      </w:pPr>
      <w:r>
        <w:pict w14:anchorId="111D935E">
          <v:group id="_x0000_s1097" style="position:absolute;left:0;text-align:left;margin-left:226.4pt;margin-top:11.95pt;width:42.35pt;height:0;z-index:-251655680;mso-position-horizontal-relative:page" coordorigin="4528,239" coordsize="847,0">
            <v:shape id="_x0000_s1098" style="position:absolute;left:4528;top:239;width:847;height:0" coordorigin="4528,239" coordsize="847,0" path="m4528,239r847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13</w:t>
      </w:r>
      <w:r w:rsidR="003D0EC7">
        <w:rPr>
          <w:rFonts w:ascii="Cambria" w:eastAsia="Cambria" w:hAnsi="Cambria" w:cs="Cambria"/>
          <w:sz w:val="23"/>
          <w:szCs w:val="23"/>
        </w:rPr>
        <w:t xml:space="preserve">. </w:t>
      </w:r>
      <w:r w:rsidR="003D0EC7"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z w:val="23"/>
          <w:szCs w:val="23"/>
        </w:rPr>
        <w:t>H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D0EC7">
        <w:rPr>
          <w:rFonts w:ascii="Cambria" w:eastAsia="Cambria" w:hAnsi="Cambria" w:cs="Cambria"/>
          <w:sz w:val="23"/>
          <w:szCs w:val="23"/>
        </w:rPr>
        <w:t>m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b</w: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D0EC7">
        <w:rPr>
          <w:rFonts w:ascii="Cambria" w:eastAsia="Cambria" w:hAnsi="Cambria" w:cs="Cambria"/>
          <w:sz w:val="23"/>
          <w:szCs w:val="23"/>
        </w:rPr>
        <w:t>s</w:t>
      </w:r>
      <w:proofErr w:type="spellEnd"/>
      <w:r w:rsidR="003D0EC7"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 xml:space="preserve">→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Hembusan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7475E3C7" w14:textId="77777777" w:rsidR="002A2D7E" w:rsidRDefault="002A2D7E">
      <w:pPr>
        <w:spacing w:before="19" w:line="220" w:lineRule="exact"/>
        <w:rPr>
          <w:sz w:val="22"/>
          <w:szCs w:val="22"/>
        </w:rPr>
      </w:pPr>
    </w:p>
    <w:p w14:paraId="69B02C1F" w14:textId="3EB62052" w:rsidR="002A2D7E" w:rsidRDefault="003E7BD7">
      <w:pPr>
        <w:tabs>
          <w:tab w:val="left" w:pos="3420"/>
        </w:tabs>
        <w:ind w:left="244"/>
        <w:rPr>
          <w:sz w:val="23"/>
          <w:szCs w:val="23"/>
        </w:rPr>
      </w:pPr>
      <w:r>
        <w:pict w14:anchorId="36AB332C">
          <v:group id="_x0000_s1095" style="position:absolute;left:0;text-align:left;margin-left:238.65pt;margin-top:11.95pt;width:29.65pt;height:0;z-index:-251653632;mso-position-horizontal-relative:page" coordorigin="4773,239" coordsize="593,0">
            <v:shape id="_x0000_s1096" style="position:absolute;left:4773;top:239;width:593;height:0" coordorigin="4773,239" coordsize="593,0" path="m4773,239r593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14</w:t>
      </w:r>
      <w:r w:rsidR="003D0EC7">
        <w:rPr>
          <w:rFonts w:ascii="Cambria" w:eastAsia="Cambria" w:hAnsi="Cambria" w:cs="Cambria"/>
          <w:sz w:val="23"/>
          <w:szCs w:val="23"/>
        </w:rPr>
        <w:t xml:space="preserve">. </w:t>
      </w:r>
      <w:r w:rsidR="003D0EC7"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z w:val="23"/>
          <w:szCs w:val="23"/>
        </w:rPr>
        <w:t>H</w: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t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D0EC7">
        <w:rPr>
          <w:rFonts w:ascii="Cambria" w:eastAsia="Cambria" w:hAnsi="Cambria" w:cs="Cambria"/>
          <w:spacing w:val="1"/>
          <w:sz w:val="23"/>
          <w:szCs w:val="23"/>
        </w:rPr>
        <w:t>n</w:t>
      </w:r>
      <w:r w:rsidR="003D0EC7">
        <w:rPr>
          <w:rFonts w:ascii="Cambria" w:eastAsia="Cambria" w:hAnsi="Cambria" w:cs="Cambria"/>
          <w:sz w:val="23"/>
          <w:szCs w:val="23"/>
        </w:rPr>
        <w:t>g</w:t>
      </w:r>
      <w:proofErr w:type="spellEnd"/>
      <w:r w:rsidR="003D0EC7"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 xml:space="preserve">→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Hutang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26999195" w14:textId="77777777" w:rsidR="002A2D7E" w:rsidRDefault="002A2D7E">
      <w:pPr>
        <w:spacing w:before="5" w:line="240" w:lineRule="exact"/>
        <w:rPr>
          <w:sz w:val="24"/>
          <w:szCs w:val="24"/>
        </w:rPr>
      </w:pPr>
    </w:p>
    <w:p w14:paraId="6C72BF51" w14:textId="2E338C77" w:rsidR="002A2D7E" w:rsidRDefault="003E7BD7">
      <w:pPr>
        <w:tabs>
          <w:tab w:val="left" w:pos="3000"/>
        </w:tabs>
        <w:ind w:left="244"/>
        <w:rPr>
          <w:sz w:val="23"/>
          <w:szCs w:val="23"/>
        </w:rPr>
      </w:pPr>
      <w:r>
        <w:pict w14:anchorId="60D6F766">
          <v:group id="_x0000_s1093" style="position:absolute;left:0;text-align:left;margin-left:217.8pt;margin-top:11.95pt;width:50.95pt;height:0;z-index:-251652608;mso-position-horizontal-relative:page" coordorigin="4356,239" coordsize="1019,0">
            <v:shape id="_x0000_s1094" style="position:absolute;left:4356;top:239;width:1019;height:0" coordorigin="4356,239" coordsize="1019,0" path="m4356,239r1019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15</w:t>
      </w:r>
      <w:r w:rsidR="003D0EC7">
        <w:rPr>
          <w:rFonts w:ascii="Cambria" w:eastAsia="Cambria" w:hAnsi="Cambria" w:cs="Cambria"/>
          <w:sz w:val="23"/>
          <w:szCs w:val="23"/>
        </w:rPr>
        <w:t xml:space="preserve">. </w:t>
      </w:r>
      <w:r w:rsidR="003D0EC7"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2"/>
          <w:sz w:val="23"/>
          <w:szCs w:val="23"/>
        </w:rPr>
        <w:t>Idu</w:t>
      </w:r>
      <w:r w:rsidR="003D0EC7">
        <w:rPr>
          <w:rFonts w:ascii="Cambria" w:eastAsia="Cambria" w:hAnsi="Cambria" w:cs="Cambria"/>
          <w:sz w:val="23"/>
          <w:szCs w:val="23"/>
        </w:rPr>
        <w:t>l</w:t>
      </w:r>
      <w:proofErr w:type="spellEnd"/>
      <w:r w:rsidR="003D0EC7"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2"/>
          <w:sz w:val="23"/>
          <w:szCs w:val="23"/>
        </w:rPr>
        <w:t>f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i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t</w:t>
      </w:r>
      <w:r w:rsidR="003D0EC7">
        <w:rPr>
          <w:rFonts w:ascii="Cambria" w:eastAsia="Cambria" w:hAnsi="Cambria" w:cs="Cambria"/>
          <w:sz w:val="23"/>
          <w:szCs w:val="23"/>
        </w:rPr>
        <w:t>ri</w:t>
      </w:r>
      <w:proofErr w:type="spellEnd"/>
      <w:r w:rsidR="003D0EC7"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>→</w:t>
      </w:r>
      <w:r w:rsidR="003D0EC7">
        <w:rPr>
          <w:spacing w:val="-4"/>
          <w:sz w:val="23"/>
          <w:szCs w:val="23"/>
        </w:rPr>
        <w:t xml:space="preserve">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Idul</w:t>
      </w:r>
      <w:r w:rsidR="00586986">
        <w:rPr>
          <w:sz w:val="23"/>
          <w:szCs w:val="23"/>
          <w:u w:val="single" w:color="000000"/>
        </w:rPr>
        <w:t>f</w:t>
      </w:r>
      <w:r w:rsidR="00E71A42">
        <w:rPr>
          <w:sz w:val="23"/>
          <w:szCs w:val="23"/>
          <w:u w:val="single" w:color="000000"/>
        </w:rPr>
        <w:t>itri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09227D7E" w14:textId="4F104BE9" w:rsidR="002A2D7E" w:rsidRDefault="003D0EC7">
      <w:pPr>
        <w:tabs>
          <w:tab w:val="left" w:pos="3180"/>
        </w:tabs>
        <w:spacing w:before="28"/>
        <w:rPr>
          <w:sz w:val="23"/>
          <w:szCs w:val="23"/>
        </w:rPr>
      </w:pPr>
      <w:r>
        <w:br w:type="column"/>
      </w:r>
      <w:r>
        <w:rPr>
          <w:rFonts w:ascii="Cambria" w:eastAsia="Cambria" w:hAnsi="Cambria" w:cs="Cambria"/>
          <w:spacing w:val="2"/>
          <w:sz w:val="23"/>
          <w:szCs w:val="23"/>
        </w:rPr>
        <w:t>22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</w:t>
      </w:r>
      <w:proofErr w:type="spellEnd"/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→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Orisinal</w:t>
      </w:r>
      <w:proofErr w:type="spellEnd"/>
      <w:proofErr w:type="gramEnd"/>
      <w:r>
        <w:rPr>
          <w:sz w:val="23"/>
          <w:szCs w:val="23"/>
          <w:u w:val="single" w:color="000000"/>
        </w:rPr>
        <w:tab/>
      </w:r>
    </w:p>
    <w:p w14:paraId="0B34F004" w14:textId="77777777" w:rsidR="002A2D7E" w:rsidRDefault="002A2D7E">
      <w:pPr>
        <w:spacing w:before="4" w:line="240" w:lineRule="exact"/>
        <w:rPr>
          <w:sz w:val="24"/>
          <w:szCs w:val="24"/>
        </w:rPr>
      </w:pPr>
    </w:p>
    <w:p w14:paraId="08E8877F" w14:textId="3023FB31" w:rsidR="002A2D7E" w:rsidRDefault="003E7BD7">
      <w:pPr>
        <w:tabs>
          <w:tab w:val="left" w:pos="3920"/>
        </w:tabs>
        <w:rPr>
          <w:sz w:val="23"/>
          <w:szCs w:val="23"/>
        </w:rPr>
      </w:pPr>
      <w:r>
        <w:pict w14:anchorId="31DDEAC8">
          <v:group id="_x0000_s1091" style="position:absolute;margin-left:489.05pt;margin-top:-116pt;width:29.65pt;height:0;z-index:-251664896;mso-position-horizontal-relative:page" coordorigin="9781,-2320" coordsize="593,0">
            <v:shape id="_x0000_s1092" style="position:absolute;left:9781;top:-2320;width:593;height:0" coordorigin="9781,-2320" coordsize="593,0" path="m9781,-2320r594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23</w:t>
      </w:r>
      <w:r w:rsidR="003D0EC7">
        <w:rPr>
          <w:rFonts w:ascii="Cambria" w:eastAsia="Cambria" w:hAnsi="Cambria" w:cs="Cambria"/>
          <w:sz w:val="23"/>
          <w:szCs w:val="23"/>
        </w:rPr>
        <w:t xml:space="preserve">. </w:t>
      </w:r>
      <w:r w:rsidR="003D0EC7"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1"/>
          <w:sz w:val="23"/>
          <w:szCs w:val="23"/>
        </w:rPr>
        <w:t>R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D0EC7">
        <w:rPr>
          <w:rFonts w:ascii="Cambria" w:eastAsia="Cambria" w:hAnsi="Cambria" w:cs="Cambria"/>
          <w:spacing w:val="1"/>
          <w:sz w:val="23"/>
          <w:szCs w:val="23"/>
        </w:rPr>
        <w:t>j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k</w:t>
      </w:r>
      <w:r w:rsidR="003D0EC7">
        <w:rPr>
          <w:rFonts w:ascii="Cambria" w:eastAsia="Cambria" w:hAnsi="Cambria" w:cs="Cambria"/>
          <w:sz w:val="23"/>
          <w:szCs w:val="23"/>
        </w:rPr>
        <w:t>i</w:t>
      </w:r>
      <w:proofErr w:type="spellEnd"/>
      <w:r w:rsidR="003D0EC7"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>→</w:t>
      </w:r>
      <w:r w:rsidR="003D0EC7">
        <w:rPr>
          <w:spacing w:val="1"/>
          <w:sz w:val="23"/>
          <w:szCs w:val="23"/>
        </w:rPr>
        <w:t xml:space="preserve">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Rezeki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5BA2D5E5" w14:textId="77777777" w:rsidR="002A2D7E" w:rsidRDefault="002A2D7E">
      <w:pPr>
        <w:spacing w:before="19" w:line="220" w:lineRule="exact"/>
        <w:rPr>
          <w:sz w:val="22"/>
          <w:szCs w:val="22"/>
        </w:rPr>
      </w:pPr>
    </w:p>
    <w:p w14:paraId="10F4AC54" w14:textId="3BCC4F8A" w:rsidR="002A2D7E" w:rsidRDefault="003E7BD7">
      <w:pPr>
        <w:tabs>
          <w:tab w:val="left" w:pos="3180"/>
        </w:tabs>
        <w:rPr>
          <w:sz w:val="23"/>
          <w:szCs w:val="23"/>
        </w:rPr>
      </w:pPr>
      <w:r>
        <w:pict w14:anchorId="2984D59F">
          <v:group id="_x0000_s1089" style="position:absolute;margin-left:483.05pt;margin-top:11.95pt;width:38.3pt;height:0;z-index:-251658752;mso-position-horizontal-relative:page" coordorigin="9661,239" coordsize="766,0">
            <v:shape id="_x0000_s1090" style="position:absolute;left:9661;top:239;width:766;height:0" coordorigin="9661,239" coordsize="766,0" path="m9661,239r766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24</w:t>
      </w:r>
      <w:r w:rsidR="003D0EC7">
        <w:rPr>
          <w:rFonts w:ascii="Cambria" w:eastAsia="Cambria" w:hAnsi="Cambria" w:cs="Cambria"/>
          <w:sz w:val="23"/>
          <w:szCs w:val="23"/>
        </w:rPr>
        <w:t xml:space="preserve">. </w:t>
      </w:r>
      <w:r w:rsidR="003D0EC7"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1"/>
          <w:sz w:val="23"/>
          <w:szCs w:val="23"/>
        </w:rPr>
        <w:t>R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D0EC7">
        <w:rPr>
          <w:rFonts w:ascii="Cambria" w:eastAsia="Cambria" w:hAnsi="Cambria" w:cs="Cambria"/>
          <w:sz w:val="23"/>
          <w:szCs w:val="23"/>
        </w:rPr>
        <w:t>l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i</w:t>
      </w:r>
      <w:r w:rsidR="003D0EC7">
        <w:rPr>
          <w:rFonts w:ascii="Cambria" w:eastAsia="Cambria" w:hAnsi="Cambria" w:cs="Cambria"/>
          <w:spacing w:val="1"/>
          <w:sz w:val="23"/>
          <w:szCs w:val="23"/>
        </w:rPr>
        <w:t>j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i</w: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D0EC7">
        <w:rPr>
          <w:rFonts w:ascii="Cambria" w:eastAsia="Cambria" w:hAnsi="Cambria" w:cs="Cambria"/>
          <w:sz w:val="23"/>
          <w:szCs w:val="23"/>
        </w:rPr>
        <w:t>s</w:t>
      </w:r>
      <w:proofErr w:type="spellEnd"/>
      <w:r w:rsidR="003D0EC7"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>→</w:t>
      </w:r>
      <w:r w:rsidR="003D0EC7">
        <w:rPr>
          <w:spacing w:val="1"/>
          <w:sz w:val="23"/>
          <w:szCs w:val="23"/>
        </w:rPr>
        <w:t xml:space="preserve">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Reli</w:t>
      </w:r>
      <w:r w:rsidR="00750496">
        <w:rPr>
          <w:sz w:val="23"/>
          <w:szCs w:val="23"/>
          <w:u w:val="single" w:color="000000"/>
        </w:rPr>
        <w:t>gius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1583C8D7" w14:textId="77777777" w:rsidR="002A2D7E" w:rsidRDefault="002A2D7E">
      <w:pPr>
        <w:spacing w:before="4" w:line="240" w:lineRule="exact"/>
        <w:rPr>
          <w:sz w:val="24"/>
          <w:szCs w:val="24"/>
        </w:rPr>
      </w:pPr>
    </w:p>
    <w:p w14:paraId="7BBCAE07" w14:textId="308CC00A" w:rsidR="002A2D7E" w:rsidRDefault="003D0EC7">
      <w:pPr>
        <w:tabs>
          <w:tab w:val="left" w:pos="3980"/>
        </w:tabs>
        <w:rPr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25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</w:t>
      </w:r>
      <w:r>
        <w:rPr>
          <w:rFonts w:ascii="Cambria" w:eastAsia="Cambria" w:hAnsi="Cambria" w:cs="Cambria"/>
          <w:spacing w:val="-2"/>
          <w:sz w:val="23"/>
          <w:szCs w:val="23"/>
        </w:rPr>
        <w:t>ah</w:t>
      </w:r>
      <w:r>
        <w:rPr>
          <w:rFonts w:ascii="Cambria" w:eastAsia="Cambria" w:hAnsi="Cambria" w:cs="Cambria"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n</w:t>
      </w:r>
      <w:proofErr w:type="spell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→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Persilahkan</w:t>
      </w:r>
      <w:proofErr w:type="spellEnd"/>
      <w:proofErr w:type="gramEnd"/>
      <w:r>
        <w:rPr>
          <w:sz w:val="23"/>
          <w:szCs w:val="23"/>
          <w:u w:val="single" w:color="000000"/>
        </w:rPr>
        <w:tab/>
      </w:r>
    </w:p>
    <w:p w14:paraId="106D3F27" w14:textId="77777777" w:rsidR="002A2D7E" w:rsidRDefault="002A2D7E">
      <w:pPr>
        <w:spacing w:before="4" w:line="240" w:lineRule="exact"/>
        <w:rPr>
          <w:sz w:val="24"/>
          <w:szCs w:val="24"/>
        </w:rPr>
      </w:pPr>
    </w:p>
    <w:p w14:paraId="4A1C7157" w14:textId="23CCC63C" w:rsidR="002A2D7E" w:rsidRDefault="003E7BD7">
      <w:pPr>
        <w:tabs>
          <w:tab w:val="left" w:pos="3700"/>
        </w:tabs>
        <w:rPr>
          <w:sz w:val="23"/>
          <w:szCs w:val="23"/>
        </w:rPr>
      </w:pPr>
      <w:r>
        <w:pict w14:anchorId="6803FBDE">
          <v:group id="_x0000_s1087" style="position:absolute;margin-left:508.25pt;margin-top:11.95pt;width:12.65pt;height:0;z-index:-251657728;mso-position-horizontal-relative:page" coordorigin="10165,239" coordsize="253,0">
            <v:shape id="_x0000_s1088" style="position:absolute;left:10165;top:239;width:253;height:0" coordorigin="10165,239" coordsize="253,0" path="m10165,239r254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26</w:t>
      </w:r>
      <w:r w:rsidR="003D0EC7">
        <w:rPr>
          <w:rFonts w:ascii="Cambria" w:eastAsia="Cambria" w:hAnsi="Cambria" w:cs="Cambria"/>
          <w:sz w:val="23"/>
          <w:szCs w:val="23"/>
        </w:rPr>
        <w:t xml:space="preserve">. </w:t>
      </w:r>
      <w:r w:rsidR="003D0EC7"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r w:rsidR="003D0EC7">
        <w:rPr>
          <w:rFonts w:ascii="Cambria" w:eastAsia="Cambria" w:hAnsi="Cambria" w:cs="Cambria"/>
          <w:spacing w:val="1"/>
          <w:sz w:val="23"/>
          <w:szCs w:val="23"/>
        </w:rPr>
        <w:t>S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t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D0EC7">
        <w:rPr>
          <w:rFonts w:ascii="Cambria" w:eastAsia="Cambria" w:hAnsi="Cambria" w:cs="Cambria"/>
          <w:spacing w:val="1"/>
          <w:sz w:val="23"/>
          <w:szCs w:val="23"/>
        </w:rPr>
        <w:t>n</w: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d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D0EC7">
        <w:rPr>
          <w:rFonts w:ascii="Cambria" w:eastAsia="Cambria" w:hAnsi="Cambria" w:cs="Cambria"/>
          <w:sz w:val="23"/>
          <w:szCs w:val="23"/>
        </w:rPr>
        <w:t>rd</w:t>
      </w:r>
      <w:r w:rsidR="003D0EC7">
        <w:rPr>
          <w:rFonts w:ascii="Cambria" w:eastAsia="Cambria" w:hAnsi="Cambria" w:cs="Cambria"/>
          <w:spacing w:val="6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 xml:space="preserve">→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standar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4034FCF5" w14:textId="77777777" w:rsidR="002A2D7E" w:rsidRDefault="002A2D7E">
      <w:pPr>
        <w:spacing w:before="20" w:line="220" w:lineRule="exact"/>
        <w:rPr>
          <w:sz w:val="22"/>
          <w:szCs w:val="22"/>
        </w:rPr>
      </w:pPr>
    </w:p>
    <w:p w14:paraId="4BD9217D" w14:textId="0AF9B12C" w:rsidR="002A2D7E" w:rsidRDefault="003D0EC7">
      <w:pPr>
        <w:tabs>
          <w:tab w:val="left" w:pos="3920"/>
        </w:tabs>
        <w:rPr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27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spacing w:val="2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r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→ </w:t>
      </w:r>
      <w:r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Pengemudi</w:t>
      </w:r>
      <w:proofErr w:type="spellEnd"/>
      <w:proofErr w:type="gramEnd"/>
      <w:r>
        <w:rPr>
          <w:sz w:val="23"/>
          <w:szCs w:val="23"/>
          <w:u w:val="single" w:color="000000"/>
        </w:rPr>
        <w:tab/>
      </w:r>
    </w:p>
    <w:p w14:paraId="63E6941F" w14:textId="77777777" w:rsidR="002A2D7E" w:rsidRDefault="002A2D7E">
      <w:pPr>
        <w:spacing w:before="4" w:line="240" w:lineRule="exact"/>
        <w:rPr>
          <w:sz w:val="24"/>
          <w:szCs w:val="24"/>
        </w:rPr>
      </w:pPr>
    </w:p>
    <w:p w14:paraId="1FCD4FB1" w14:textId="1270D456" w:rsidR="002A2D7E" w:rsidRDefault="003E7BD7">
      <w:pPr>
        <w:tabs>
          <w:tab w:val="left" w:pos="3560"/>
        </w:tabs>
        <w:rPr>
          <w:sz w:val="23"/>
          <w:szCs w:val="23"/>
        </w:rPr>
      </w:pPr>
      <w:r>
        <w:pict w14:anchorId="7BE25BF2">
          <v:group id="_x0000_s1085" style="position:absolute;margin-left:502.05pt;margin-top:11.95pt;width:21.25pt;height:0;z-index:-251654656;mso-position-horizontal-relative:page" coordorigin="10041,239" coordsize="425,0">
            <v:shape id="_x0000_s1086" style="position:absolute;left:10041;top:239;width:425;height:0" coordorigin="10041,239" coordsize="425,0" path="m10041,239r425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28</w:t>
      </w:r>
      <w:r w:rsidR="003D0EC7">
        <w:rPr>
          <w:rFonts w:ascii="Cambria" w:eastAsia="Cambria" w:hAnsi="Cambria" w:cs="Cambria"/>
          <w:sz w:val="23"/>
          <w:szCs w:val="23"/>
        </w:rPr>
        <w:t xml:space="preserve">. </w:t>
      </w:r>
      <w:r w:rsidR="003D0EC7"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-2"/>
          <w:sz w:val="23"/>
          <w:szCs w:val="23"/>
        </w:rPr>
        <w:t>Teo</w:t>
      </w:r>
      <w:r w:rsidR="003D0EC7">
        <w:rPr>
          <w:rFonts w:ascii="Cambria" w:eastAsia="Cambria" w:hAnsi="Cambria" w:cs="Cambria"/>
          <w:sz w:val="23"/>
          <w:szCs w:val="23"/>
        </w:rPr>
        <w:t>r</w:t>
      </w:r>
      <w:r w:rsidR="003D0EC7">
        <w:rPr>
          <w:rFonts w:ascii="Cambria" w:eastAsia="Cambria" w:hAnsi="Cambria" w:cs="Cambria"/>
          <w:spacing w:val="4"/>
          <w:sz w:val="23"/>
          <w:szCs w:val="23"/>
        </w:rPr>
        <w:t>i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t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i</w:t>
      </w:r>
      <w:r w:rsidR="003D0EC7">
        <w:rPr>
          <w:rFonts w:ascii="Cambria" w:eastAsia="Cambria" w:hAnsi="Cambria" w:cs="Cambria"/>
          <w:sz w:val="23"/>
          <w:szCs w:val="23"/>
        </w:rPr>
        <w:t>s</w:t>
      </w:r>
      <w:proofErr w:type="spellEnd"/>
      <w:r w:rsidR="003D0EC7"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>→</w:t>
      </w:r>
      <w:r w:rsidR="003D0EC7">
        <w:rPr>
          <w:spacing w:val="1"/>
          <w:sz w:val="23"/>
          <w:szCs w:val="23"/>
        </w:rPr>
        <w:t xml:space="preserve">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Teor</w:t>
      </w:r>
      <w:r w:rsidR="00750496">
        <w:rPr>
          <w:sz w:val="23"/>
          <w:szCs w:val="23"/>
          <w:u w:val="single" w:color="000000"/>
        </w:rPr>
        <w:t>i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2276F864" w14:textId="77777777" w:rsidR="002A2D7E" w:rsidRDefault="002A2D7E">
      <w:pPr>
        <w:spacing w:before="19" w:line="220" w:lineRule="exact"/>
        <w:rPr>
          <w:sz w:val="22"/>
          <w:szCs w:val="22"/>
        </w:rPr>
      </w:pPr>
    </w:p>
    <w:p w14:paraId="4923EBEB" w14:textId="4C8B9471" w:rsidR="002A2D7E" w:rsidRDefault="003D0EC7">
      <w:pPr>
        <w:tabs>
          <w:tab w:val="left" w:pos="3980"/>
        </w:tabs>
        <w:rPr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29</w:t>
      </w:r>
      <w:r>
        <w:rPr>
          <w:rFonts w:ascii="Cambria" w:eastAsia="Cambria" w:hAnsi="Cambria" w:cs="Cambria"/>
          <w:sz w:val="23"/>
          <w:szCs w:val="23"/>
        </w:rPr>
        <w:t xml:space="preserve">. </w:t>
      </w:r>
      <w:r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3"/>
          <w:szCs w:val="23"/>
        </w:rPr>
        <w:t>Te</w:t>
      </w:r>
      <w:r>
        <w:rPr>
          <w:rFonts w:ascii="Cambria" w:eastAsia="Cambria" w:hAnsi="Cambria" w:cs="Cambria"/>
          <w:sz w:val="23"/>
          <w:szCs w:val="23"/>
        </w:rPr>
        <w:t>rl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nj</w:t>
      </w:r>
      <w:r>
        <w:rPr>
          <w:rFonts w:ascii="Cambria" w:eastAsia="Cambria" w:hAnsi="Cambria" w:cs="Cambria"/>
          <w:spacing w:val="2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>r</w:t>
      </w:r>
      <w:proofErr w:type="spellEnd"/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→ </w:t>
      </w:r>
      <w:r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Terlanjur</w:t>
      </w:r>
      <w:proofErr w:type="spellEnd"/>
      <w:proofErr w:type="gramEnd"/>
      <w:r>
        <w:rPr>
          <w:sz w:val="23"/>
          <w:szCs w:val="23"/>
          <w:u w:val="single" w:color="000000"/>
        </w:rPr>
        <w:tab/>
      </w:r>
    </w:p>
    <w:p w14:paraId="021E7D2D" w14:textId="77777777" w:rsidR="002A2D7E" w:rsidRDefault="002A2D7E">
      <w:pPr>
        <w:spacing w:before="5" w:line="240" w:lineRule="exact"/>
        <w:rPr>
          <w:sz w:val="24"/>
          <w:szCs w:val="24"/>
        </w:rPr>
      </w:pPr>
    </w:p>
    <w:p w14:paraId="66B4E2EA" w14:textId="36F7453D" w:rsidR="002A2D7E" w:rsidRDefault="003E7BD7">
      <w:pPr>
        <w:tabs>
          <w:tab w:val="left" w:pos="3940"/>
        </w:tabs>
        <w:rPr>
          <w:sz w:val="23"/>
          <w:szCs w:val="23"/>
        </w:rPr>
        <w:sectPr w:rsidR="002A2D7E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4007" w:space="1111"/>
            <w:col w:w="4122"/>
          </w:cols>
        </w:sectPr>
      </w:pPr>
      <w:r>
        <w:pict w14:anchorId="35EE4D20">
          <v:group id="_x0000_s1083" style="position:absolute;margin-left:508.75pt;margin-top:-218.25pt;width:12.9pt;height:0;z-index:-251661824;mso-position-horizontal-relative:page" coordorigin="10175,-4365" coordsize="258,0">
            <v:shape id="_x0000_s1084" style="position:absolute;left:10175;top:-4365;width:258;height:0" coordorigin="10175,-4365" coordsize="258,0" path="m10175,-4365r258,e" filled="f" strokeweight=".23019mm">
              <v:path arrowok="t"/>
            </v:shape>
            <w10:wrap anchorx="page"/>
          </v:group>
        </w:pic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30</w:t>
      </w:r>
      <w:r w:rsidR="003D0EC7">
        <w:rPr>
          <w:rFonts w:ascii="Cambria" w:eastAsia="Cambria" w:hAnsi="Cambria" w:cs="Cambria"/>
          <w:sz w:val="23"/>
          <w:szCs w:val="23"/>
        </w:rPr>
        <w:t xml:space="preserve">. </w:t>
      </w:r>
      <w:r w:rsidR="003D0EC7">
        <w:rPr>
          <w:rFonts w:ascii="Cambria" w:eastAsia="Cambria" w:hAnsi="Cambria" w:cs="Cambria"/>
          <w:spacing w:val="15"/>
          <w:sz w:val="23"/>
          <w:szCs w:val="23"/>
        </w:rPr>
        <w:t xml:space="preserve"> </w:t>
      </w:r>
      <w:proofErr w:type="spellStart"/>
      <w:r w:rsidR="003D0EC7">
        <w:rPr>
          <w:rFonts w:ascii="Cambria" w:eastAsia="Cambria" w:hAnsi="Cambria" w:cs="Cambria"/>
          <w:spacing w:val="-1"/>
          <w:sz w:val="23"/>
          <w:szCs w:val="23"/>
        </w:rPr>
        <w:t>W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D0EC7">
        <w:rPr>
          <w:rFonts w:ascii="Cambria" w:eastAsia="Cambria" w:hAnsi="Cambria" w:cs="Cambria"/>
          <w:sz w:val="23"/>
          <w:szCs w:val="23"/>
        </w:rPr>
        <w:t>l</w:t>
      </w:r>
      <w:r w:rsidR="003D0EC7">
        <w:rPr>
          <w:rFonts w:ascii="Cambria" w:eastAsia="Cambria" w:hAnsi="Cambria" w:cs="Cambria"/>
          <w:spacing w:val="-2"/>
          <w:sz w:val="23"/>
          <w:szCs w:val="23"/>
        </w:rPr>
        <w:t>i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k</w:t>
      </w:r>
      <w:r w:rsidR="003D0EC7">
        <w:rPr>
          <w:rFonts w:ascii="Cambria" w:eastAsia="Cambria" w:hAnsi="Cambria" w:cs="Cambria"/>
          <w:spacing w:val="2"/>
          <w:sz w:val="23"/>
          <w:szCs w:val="23"/>
        </w:rPr>
        <w:t>o</w:t>
      </w:r>
      <w:r w:rsidR="003D0EC7">
        <w:rPr>
          <w:rFonts w:ascii="Cambria" w:eastAsia="Cambria" w:hAnsi="Cambria" w:cs="Cambria"/>
          <w:spacing w:val="-1"/>
          <w:sz w:val="23"/>
          <w:szCs w:val="23"/>
        </w:rPr>
        <w:t>t</w:t>
      </w:r>
      <w:r w:rsidR="003D0EC7">
        <w:rPr>
          <w:rFonts w:ascii="Cambria" w:eastAsia="Cambria" w:hAnsi="Cambria" w:cs="Cambria"/>
          <w:sz w:val="23"/>
          <w:szCs w:val="23"/>
        </w:rPr>
        <w:t>a</w:t>
      </w:r>
      <w:proofErr w:type="spellEnd"/>
      <w:r w:rsidR="003D0EC7">
        <w:rPr>
          <w:rFonts w:ascii="Cambria" w:eastAsia="Cambria" w:hAnsi="Cambria" w:cs="Cambria"/>
          <w:sz w:val="23"/>
          <w:szCs w:val="23"/>
        </w:rPr>
        <w:t xml:space="preserve"> </w:t>
      </w:r>
      <w:proofErr w:type="gramStart"/>
      <w:r w:rsidR="003D0EC7">
        <w:rPr>
          <w:sz w:val="23"/>
          <w:szCs w:val="23"/>
        </w:rPr>
        <w:t>→</w:t>
      </w:r>
      <w:r w:rsidR="003D0EC7">
        <w:rPr>
          <w:spacing w:val="1"/>
          <w:sz w:val="23"/>
          <w:szCs w:val="23"/>
        </w:rPr>
        <w:t xml:space="preserve"> </w:t>
      </w:r>
      <w:r w:rsidR="003D0EC7">
        <w:rPr>
          <w:sz w:val="23"/>
          <w:szCs w:val="23"/>
          <w:u w:val="single" w:color="000000"/>
        </w:rPr>
        <w:t xml:space="preserve"> </w:t>
      </w:r>
      <w:proofErr w:type="spellStart"/>
      <w:r w:rsidR="00E71A42">
        <w:rPr>
          <w:sz w:val="23"/>
          <w:szCs w:val="23"/>
          <w:u w:val="single" w:color="000000"/>
        </w:rPr>
        <w:t>Walikota</w:t>
      </w:r>
      <w:proofErr w:type="spellEnd"/>
      <w:proofErr w:type="gramEnd"/>
      <w:r w:rsidR="003D0EC7">
        <w:rPr>
          <w:sz w:val="23"/>
          <w:szCs w:val="23"/>
          <w:u w:val="single" w:color="000000"/>
        </w:rPr>
        <w:tab/>
      </w:r>
    </w:p>
    <w:p w14:paraId="4472145C" w14:textId="77777777" w:rsidR="002A2D7E" w:rsidRDefault="003D0EC7">
      <w:pPr>
        <w:spacing w:before="59" w:line="260" w:lineRule="exact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2"/>
          <w:position w:val="-1"/>
          <w:sz w:val="22"/>
          <w:szCs w:val="22"/>
        </w:rPr>
        <w:lastRenderedPageBreak/>
        <w:t>2</w:t>
      </w:r>
      <w:r>
        <w:rPr>
          <w:rFonts w:ascii="Cambria" w:eastAsia="Cambria" w:hAnsi="Cambria" w:cs="Cambria"/>
          <w:position w:val="-1"/>
          <w:sz w:val="22"/>
          <w:szCs w:val="22"/>
        </w:rPr>
        <w:t xml:space="preserve">.    </w:t>
      </w:r>
      <w:r>
        <w:rPr>
          <w:rFonts w:ascii="Cambria" w:eastAsia="Cambria" w:hAnsi="Cambria" w:cs="Cambria"/>
          <w:spacing w:val="20"/>
          <w:position w:val="-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spacing w:val="-3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  <w:proofErr w:type="spellEnd"/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proofErr w:type="spellEnd"/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be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ik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proofErr w:type="spell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ni</w:t>
      </w:r>
      <w:proofErr w:type="spellEnd"/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n</w:t>
      </w:r>
      <w:proofErr w:type="spell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spacing w:val="-3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spacing w:val="-6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n</w:t>
      </w:r>
      <w:proofErr w:type="spellEnd"/>
      <w:r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-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a</w:t>
      </w:r>
      <w:proofErr w:type="spellEnd"/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spacing w:val="5"/>
          <w:position w:val="-1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position w:val="-1"/>
          <w:sz w:val="24"/>
          <w:szCs w:val="24"/>
        </w:rPr>
        <w:t>.</w:t>
      </w:r>
    </w:p>
    <w:p w14:paraId="6783E6BC" w14:textId="77777777" w:rsidR="002A2D7E" w:rsidRDefault="002A2D7E">
      <w:pPr>
        <w:spacing w:line="200" w:lineRule="exact"/>
      </w:pPr>
    </w:p>
    <w:p w14:paraId="4A37A7EB" w14:textId="77777777" w:rsidR="002A2D7E" w:rsidRDefault="002A2D7E">
      <w:pPr>
        <w:spacing w:line="200" w:lineRule="exact"/>
      </w:pPr>
    </w:p>
    <w:p w14:paraId="5431B23E" w14:textId="77777777" w:rsidR="002A2D7E" w:rsidRDefault="002A2D7E">
      <w:pPr>
        <w:spacing w:before="10" w:line="220" w:lineRule="exact"/>
        <w:rPr>
          <w:sz w:val="22"/>
          <w:szCs w:val="22"/>
        </w:rPr>
      </w:pPr>
    </w:p>
    <w:p w14:paraId="118FE67E" w14:textId="77777777" w:rsidR="002A2D7E" w:rsidRDefault="003D0EC7">
      <w:pPr>
        <w:spacing w:line="600" w:lineRule="exact"/>
        <w:ind w:left="100"/>
        <w:rPr>
          <w:sz w:val="54"/>
          <w:szCs w:val="54"/>
        </w:rPr>
      </w:pPr>
      <w:proofErr w:type="spellStart"/>
      <w:r>
        <w:rPr>
          <w:spacing w:val="-3"/>
          <w:position w:val="-1"/>
          <w:sz w:val="54"/>
          <w:szCs w:val="54"/>
        </w:rPr>
        <w:t>H</w:t>
      </w:r>
      <w:r>
        <w:rPr>
          <w:spacing w:val="2"/>
          <w:position w:val="-1"/>
          <w:sz w:val="54"/>
          <w:szCs w:val="54"/>
        </w:rPr>
        <w:t>u</w:t>
      </w:r>
      <w:r>
        <w:rPr>
          <w:spacing w:val="-2"/>
          <w:position w:val="-1"/>
          <w:sz w:val="54"/>
          <w:szCs w:val="54"/>
        </w:rPr>
        <w:t>j</w:t>
      </w:r>
      <w:r>
        <w:rPr>
          <w:position w:val="-1"/>
          <w:sz w:val="54"/>
          <w:szCs w:val="54"/>
        </w:rPr>
        <w:t>an</w:t>
      </w:r>
      <w:proofErr w:type="spellEnd"/>
      <w:r>
        <w:rPr>
          <w:spacing w:val="-9"/>
          <w:position w:val="-1"/>
          <w:sz w:val="54"/>
          <w:szCs w:val="54"/>
        </w:rPr>
        <w:t xml:space="preserve"> </w:t>
      </w:r>
      <w:proofErr w:type="spellStart"/>
      <w:r>
        <w:rPr>
          <w:spacing w:val="-24"/>
          <w:position w:val="-1"/>
          <w:sz w:val="54"/>
          <w:szCs w:val="54"/>
        </w:rPr>
        <w:t>T</w:t>
      </w:r>
      <w:r>
        <w:rPr>
          <w:spacing w:val="-2"/>
          <w:position w:val="-1"/>
          <w:sz w:val="54"/>
          <w:szCs w:val="54"/>
        </w:rPr>
        <w:t>u</w:t>
      </w:r>
      <w:r>
        <w:rPr>
          <w:spacing w:val="1"/>
          <w:position w:val="-1"/>
          <w:sz w:val="54"/>
          <w:szCs w:val="54"/>
        </w:rPr>
        <w:t>r</w:t>
      </w:r>
      <w:r>
        <w:rPr>
          <w:spacing w:val="-2"/>
          <w:position w:val="-1"/>
          <w:sz w:val="54"/>
          <w:szCs w:val="54"/>
        </w:rPr>
        <w:t>u</w:t>
      </w:r>
      <w:r>
        <w:rPr>
          <w:spacing w:val="2"/>
          <w:position w:val="-1"/>
          <w:sz w:val="54"/>
          <w:szCs w:val="54"/>
        </w:rPr>
        <w:t>n</w:t>
      </w:r>
      <w:proofErr w:type="spellEnd"/>
      <w:r>
        <w:rPr>
          <w:position w:val="-1"/>
          <w:sz w:val="54"/>
          <w:szCs w:val="54"/>
        </w:rPr>
        <w:t>,</w:t>
      </w:r>
      <w:r>
        <w:rPr>
          <w:spacing w:val="-2"/>
          <w:position w:val="-1"/>
          <w:sz w:val="54"/>
          <w:szCs w:val="54"/>
        </w:rPr>
        <w:t xml:space="preserve"> </w:t>
      </w:r>
      <w:proofErr w:type="spellStart"/>
      <w:r>
        <w:rPr>
          <w:spacing w:val="-2"/>
          <w:position w:val="-1"/>
          <w:sz w:val="54"/>
          <w:szCs w:val="54"/>
        </w:rPr>
        <w:t>B</w:t>
      </w:r>
      <w:r>
        <w:rPr>
          <w:position w:val="-1"/>
          <w:sz w:val="54"/>
          <w:szCs w:val="54"/>
        </w:rPr>
        <w:t>e</w:t>
      </w:r>
      <w:r>
        <w:rPr>
          <w:spacing w:val="-4"/>
          <w:position w:val="-1"/>
          <w:sz w:val="54"/>
          <w:szCs w:val="54"/>
        </w:rPr>
        <w:t>r</w:t>
      </w:r>
      <w:r>
        <w:rPr>
          <w:position w:val="-1"/>
          <w:sz w:val="54"/>
          <w:szCs w:val="54"/>
        </w:rPr>
        <w:t>at</w:t>
      </w:r>
      <w:proofErr w:type="spellEnd"/>
      <w:r>
        <w:rPr>
          <w:spacing w:val="-2"/>
          <w:position w:val="-1"/>
          <w:sz w:val="54"/>
          <w:szCs w:val="54"/>
        </w:rPr>
        <w:t xml:space="preserve"> </w:t>
      </w:r>
      <w:r>
        <w:rPr>
          <w:spacing w:val="-3"/>
          <w:position w:val="-1"/>
          <w:sz w:val="54"/>
          <w:szCs w:val="54"/>
        </w:rPr>
        <w:t>B</w:t>
      </w:r>
      <w:r>
        <w:rPr>
          <w:position w:val="-1"/>
          <w:sz w:val="54"/>
          <w:szCs w:val="54"/>
        </w:rPr>
        <w:t>ad</w:t>
      </w:r>
      <w:r>
        <w:rPr>
          <w:spacing w:val="-4"/>
          <w:position w:val="-1"/>
          <w:sz w:val="54"/>
          <w:szCs w:val="54"/>
        </w:rPr>
        <w:t>a</w:t>
      </w:r>
      <w:r>
        <w:rPr>
          <w:position w:val="-1"/>
          <w:sz w:val="54"/>
          <w:szCs w:val="54"/>
        </w:rPr>
        <w:t>n</w:t>
      </w:r>
      <w:r>
        <w:rPr>
          <w:spacing w:val="2"/>
          <w:position w:val="-1"/>
          <w:sz w:val="54"/>
          <w:szCs w:val="54"/>
        </w:rPr>
        <w:t xml:space="preserve"> </w:t>
      </w:r>
      <w:r>
        <w:rPr>
          <w:position w:val="-1"/>
          <w:sz w:val="54"/>
          <w:szCs w:val="54"/>
        </w:rPr>
        <w:t>Na</w:t>
      </w:r>
      <w:r>
        <w:rPr>
          <w:spacing w:val="-7"/>
          <w:position w:val="-1"/>
          <w:sz w:val="54"/>
          <w:szCs w:val="54"/>
        </w:rPr>
        <w:t>i</w:t>
      </w:r>
      <w:r>
        <w:rPr>
          <w:position w:val="-1"/>
          <w:sz w:val="54"/>
          <w:szCs w:val="54"/>
        </w:rPr>
        <w:t>k</w:t>
      </w:r>
    </w:p>
    <w:p w14:paraId="588A2DD0" w14:textId="77777777" w:rsidR="002A2D7E" w:rsidRDefault="003E7BD7">
      <w:pPr>
        <w:spacing w:before="94"/>
        <w:ind w:left="100"/>
        <w:rPr>
          <w:sz w:val="17"/>
          <w:szCs w:val="17"/>
        </w:rPr>
      </w:pPr>
      <w:r>
        <w:pict w14:anchorId="121181FF">
          <v:group id="_x0000_s1078" style="position:absolute;left:0;text-align:left;margin-left:70.1pt;margin-top:-34.2pt;width:455.5pt;height:231.25pt;z-index:-251651584;mso-position-horizontal-relative:page" coordorigin="1402,-684" coordsize="9110,4625">
            <v:shape id="_x0000_s1082" style="position:absolute;left:1412;top:-674;width:9090;height:692" coordorigin="1412,-674" coordsize="9090,692" path="m1412,18r9090,l10502,-674r-9090,l1412,18xe" fillcolor="#f5f5f5" stroked="f">
              <v:path arrowok="t"/>
            </v:shape>
            <v:shape id="_x0000_s1081" style="position:absolute;left:1412;top:18;width:9090;height:269" coordorigin="1412,18" coordsize="9090,269" path="m1412,287r9090,l10502,18r-9090,l1412,287xe" fillcolor="#f5f5f5" stroked="f">
              <v:path arrowok="t"/>
            </v:shape>
            <v:shape id="_x0000_s1080" style="position:absolute;left:1412;top:287;width:9090;height:3644" coordorigin="1412,287" coordsize="9090,3644" path="m1412,3931r9090,l10502,287r-9090,l1412,3931xe" fillcolor="#f5f5f5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3202;top:286;width:5501;height:3643">
              <v:imagedata r:id="rId8" o:title=""/>
            </v:shape>
            <w10:wrap anchorx="page"/>
          </v:group>
        </w:pict>
      </w:r>
      <w:r w:rsidR="003D0EC7">
        <w:rPr>
          <w:sz w:val="17"/>
          <w:szCs w:val="17"/>
        </w:rPr>
        <w:t>5</w:t>
      </w:r>
      <w:r w:rsidR="003D0EC7">
        <w:rPr>
          <w:spacing w:val="17"/>
          <w:sz w:val="17"/>
          <w:szCs w:val="17"/>
        </w:rPr>
        <w:t xml:space="preserve"> </w:t>
      </w:r>
      <w:proofErr w:type="spellStart"/>
      <w:r w:rsidR="003D0EC7">
        <w:rPr>
          <w:spacing w:val="-1"/>
          <w:w w:val="119"/>
          <w:sz w:val="17"/>
          <w:szCs w:val="17"/>
        </w:rPr>
        <w:t>Ja</w:t>
      </w:r>
      <w:r w:rsidR="003D0EC7">
        <w:rPr>
          <w:w w:val="119"/>
          <w:sz w:val="17"/>
          <w:szCs w:val="17"/>
        </w:rPr>
        <w:t>nu</w:t>
      </w:r>
      <w:r w:rsidR="003D0EC7">
        <w:rPr>
          <w:spacing w:val="4"/>
          <w:w w:val="119"/>
          <w:sz w:val="17"/>
          <w:szCs w:val="17"/>
        </w:rPr>
        <w:t>a</w:t>
      </w:r>
      <w:r w:rsidR="003D0EC7">
        <w:rPr>
          <w:w w:val="119"/>
          <w:sz w:val="17"/>
          <w:szCs w:val="17"/>
        </w:rPr>
        <w:t>ri</w:t>
      </w:r>
      <w:proofErr w:type="spellEnd"/>
      <w:r w:rsidR="003D0EC7">
        <w:rPr>
          <w:spacing w:val="11"/>
          <w:w w:val="119"/>
          <w:sz w:val="17"/>
          <w:szCs w:val="17"/>
        </w:rPr>
        <w:t xml:space="preserve"> </w:t>
      </w:r>
      <w:proofErr w:type="gramStart"/>
      <w:r w:rsidR="003D0EC7">
        <w:rPr>
          <w:spacing w:val="1"/>
          <w:w w:val="119"/>
          <w:sz w:val="17"/>
          <w:szCs w:val="17"/>
        </w:rPr>
        <w:t>202</w:t>
      </w:r>
      <w:r w:rsidR="003D0EC7">
        <w:rPr>
          <w:w w:val="119"/>
          <w:sz w:val="17"/>
          <w:szCs w:val="17"/>
        </w:rPr>
        <w:t xml:space="preserve">0 </w:t>
      </w:r>
      <w:r w:rsidR="003D0EC7">
        <w:rPr>
          <w:spacing w:val="28"/>
          <w:w w:val="119"/>
          <w:sz w:val="17"/>
          <w:szCs w:val="17"/>
        </w:rPr>
        <w:t xml:space="preserve"> </w:t>
      </w:r>
      <w:r w:rsidR="003D0EC7">
        <w:rPr>
          <w:spacing w:val="1"/>
          <w:w w:val="118"/>
          <w:sz w:val="17"/>
          <w:szCs w:val="17"/>
        </w:rPr>
        <w:t>20</w:t>
      </w:r>
      <w:r w:rsidR="003D0EC7">
        <w:rPr>
          <w:spacing w:val="1"/>
          <w:w w:val="95"/>
          <w:sz w:val="17"/>
          <w:szCs w:val="17"/>
        </w:rPr>
        <w:t>:</w:t>
      </w:r>
      <w:r w:rsidR="003D0EC7">
        <w:rPr>
          <w:spacing w:val="1"/>
          <w:w w:val="118"/>
          <w:sz w:val="17"/>
          <w:szCs w:val="17"/>
        </w:rPr>
        <w:t>4</w:t>
      </w:r>
      <w:r w:rsidR="003D0EC7">
        <w:rPr>
          <w:w w:val="118"/>
          <w:sz w:val="17"/>
          <w:szCs w:val="17"/>
        </w:rPr>
        <w:t>8</w:t>
      </w:r>
      <w:proofErr w:type="gramEnd"/>
      <w:r w:rsidR="003D0EC7">
        <w:rPr>
          <w:spacing w:val="3"/>
          <w:sz w:val="17"/>
          <w:szCs w:val="17"/>
        </w:rPr>
        <w:t xml:space="preserve"> </w:t>
      </w:r>
      <w:proofErr w:type="spellStart"/>
      <w:r w:rsidR="003D0EC7">
        <w:rPr>
          <w:w w:val="110"/>
          <w:sz w:val="17"/>
          <w:szCs w:val="17"/>
        </w:rPr>
        <w:t>Dip</w:t>
      </w:r>
      <w:r w:rsidR="003D0EC7">
        <w:rPr>
          <w:spacing w:val="2"/>
          <w:w w:val="110"/>
          <w:sz w:val="17"/>
          <w:szCs w:val="17"/>
        </w:rPr>
        <w:t>e</w:t>
      </w:r>
      <w:r w:rsidR="003D0EC7">
        <w:rPr>
          <w:w w:val="110"/>
          <w:sz w:val="17"/>
          <w:szCs w:val="17"/>
        </w:rPr>
        <w:t>rb</w:t>
      </w:r>
      <w:r w:rsidR="003D0EC7">
        <w:rPr>
          <w:spacing w:val="-1"/>
          <w:w w:val="110"/>
          <w:sz w:val="17"/>
          <w:szCs w:val="17"/>
        </w:rPr>
        <w:t>a</w:t>
      </w:r>
      <w:r w:rsidR="003D0EC7">
        <w:rPr>
          <w:w w:val="110"/>
          <w:sz w:val="17"/>
          <w:szCs w:val="17"/>
        </w:rPr>
        <w:t>ru</w:t>
      </w:r>
      <w:r w:rsidR="003D0EC7">
        <w:rPr>
          <w:spacing w:val="1"/>
          <w:w w:val="110"/>
          <w:sz w:val="17"/>
          <w:szCs w:val="17"/>
        </w:rPr>
        <w:t>i</w:t>
      </w:r>
      <w:proofErr w:type="spellEnd"/>
      <w:r w:rsidR="003D0EC7">
        <w:rPr>
          <w:w w:val="110"/>
          <w:sz w:val="17"/>
          <w:szCs w:val="17"/>
        </w:rPr>
        <w:t>:</w:t>
      </w:r>
      <w:r w:rsidR="003D0EC7">
        <w:rPr>
          <w:spacing w:val="2"/>
          <w:w w:val="110"/>
          <w:sz w:val="17"/>
          <w:szCs w:val="17"/>
        </w:rPr>
        <w:t xml:space="preserve"> </w:t>
      </w:r>
      <w:r w:rsidR="003D0EC7">
        <w:rPr>
          <w:sz w:val="17"/>
          <w:szCs w:val="17"/>
        </w:rPr>
        <w:t>6</w:t>
      </w:r>
      <w:r w:rsidR="003D0EC7">
        <w:rPr>
          <w:spacing w:val="17"/>
          <w:sz w:val="17"/>
          <w:szCs w:val="17"/>
        </w:rPr>
        <w:t xml:space="preserve"> </w:t>
      </w:r>
      <w:proofErr w:type="spellStart"/>
      <w:r w:rsidR="003D0EC7">
        <w:rPr>
          <w:spacing w:val="-1"/>
          <w:w w:val="119"/>
          <w:sz w:val="17"/>
          <w:szCs w:val="17"/>
        </w:rPr>
        <w:t>Ja</w:t>
      </w:r>
      <w:r w:rsidR="003D0EC7">
        <w:rPr>
          <w:w w:val="119"/>
          <w:sz w:val="17"/>
          <w:szCs w:val="17"/>
        </w:rPr>
        <w:t>nu</w:t>
      </w:r>
      <w:r w:rsidR="003D0EC7">
        <w:rPr>
          <w:spacing w:val="-1"/>
          <w:w w:val="119"/>
          <w:sz w:val="17"/>
          <w:szCs w:val="17"/>
        </w:rPr>
        <w:t>a</w:t>
      </w:r>
      <w:r w:rsidR="003D0EC7">
        <w:rPr>
          <w:w w:val="119"/>
          <w:sz w:val="17"/>
          <w:szCs w:val="17"/>
        </w:rPr>
        <w:t>ri</w:t>
      </w:r>
      <w:proofErr w:type="spellEnd"/>
      <w:r w:rsidR="003D0EC7">
        <w:rPr>
          <w:spacing w:val="12"/>
          <w:w w:val="119"/>
          <w:sz w:val="17"/>
          <w:szCs w:val="17"/>
        </w:rPr>
        <w:t xml:space="preserve"> </w:t>
      </w:r>
      <w:r w:rsidR="003D0EC7">
        <w:rPr>
          <w:spacing w:val="1"/>
          <w:w w:val="119"/>
          <w:sz w:val="17"/>
          <w:szCs w:val="17"/>
        </w:rPr>
        <w:t>202</w:t>
      </w:r>
      <w:r w:rsidR="003D0EC7">
        <w:rPr>
          <w:w w:val="119"/>
          <w:sz w:val="17"/>
          <w:szCs w:val="17"/>
        </w:rPr>
        <w:t xml:space="preserve">0 </w:t>
      </w:r>
      <w:r w:rsidR="003D0EC7">
        <w:rPr>
          <w:spacing w:val="30"/>
          <w:w w:val="119"/>
          <w:sz w:val="17"/>
          <w:szCs w:val="17"/>
        </w:rPr>
        <w:t xml:space="preserve"> </w:t>
      </w:r>
      <w:r w:rsidR="003D0EC7">
        <w:rPr>
          <w:spacing w:val="1"/>
          <w:w w:val="118"/>
          <w:sz w:val="17"/>
          <w:szCs w:val="17"/>
        </w:rPr>
        <w:t>05</w:t>
      </w:r>
      <w:r w:rsidR="003D0EC7">
        <w:rPr>
          <w:spacing w:val="1"/>
          <w:w w:val="95"/>
          <w:sz w:val="17"/>
          <w:szCs w:val="17"/>
        </w:rPr>
        <w:t>:</w:t>
      </w:r>
      <w:r w:rsidR="003D0EC7">
        <w:rPr>
          <w:spacing w:val="1"/>
          <w:w w:val="118"/>
          <w:sz w:val="17"/>
          <w:szCs w:val="17"/>
        </w:rPr>
        <w:t>4</w:t>
      </w:r>
      <w:r w:rsidR="003D0EC7">
        <w:rPr>
          <w:w w:val="118"/>
          <w:sz w:val="17"/>
          <w:szCs w:val="17"/>
        </w:rPr>
        <w:t>3</w:t>
      </w:r>
      <w:r w:rsidR="003D0EC7">
        <w:rPr>
          <w:sz w:val="17"/>
          <w:szCs w:val="17"/>
        </w:rPr>
        <w:t xml:space="preserve"> </w:t>
      </w:r>
      <w:r w:rsidR="003D0EC7">
        <w:rPr>
          <w:spacing w:val="4"/>
          <w:sz w:val="17"/>
          <w:szCs w:val="17"/>
        </w:rPr>
        <w:t xml:space="preserve"> </w:t>
      </w:r>
      <w:r w:rsidR="003D0EC7">
        <w:rPr>
          <w:spacing w:val="1"/>
          <w:sz w:val="17"/>
          <w:szCs w:val="17"/>
        </w:rPr>
        <w:t>6</w:t>
      </w:r>
      <w:r w:rsidR="003D0EC7">
        <w:rPr>
          <w:sz w:val="17"/>
          <w:szCs w:val="17"/>
        </w:rPr>
        <w:t xml:space="preserve">1 </w:t>
      </w:r>
      <w:r w:rsidR="003D0EC7">
        <w:rPr>
          <w:spacing w:val="34"/>
          <w:sz w:val="17"/>
          <w:szCs w:val="17"/>
        </w:rPr>
        <w:t xml:space="preserve"> </w:t>
      </w:r>
      <w:r w:rsidR="003D0EC7">
        <w:rPr>
          <w:spacing w:val="1"/>
          <w:sz w:val="17"/>
          <w:szCs w:val="17"/>
        </w:rPr>
        <w:t>1</w:t>
      </w:r>
      <w:r w:rsidR="003D0EC7">
        <w:rPr>
          <w:sz w:val="17"/>
          <w:szCs w:val="17"/>
        </w:rPr>
        <w:t>0</w:t>
      </w:r>
      <w:r w:rsidR="003D0EC7">
        <w:rPr>
          <w:spacing w:val="28"/>
          <w:sz w:val="17"/>
          <w:szCs w:val="17"/>
        </w:rPr>
        <w:t xml:space="preserve"> </w:t>
      </w:r>
      <w:r w:rsidR="003D0EC7">
        <w:rPr>
          <w:w w:val="118"/>
          <w:sz w:val="17"/>
          <w:szCs w:val="17"/>
        </w:rPr>
        <w:t>3</w:t>
      </w:r>
    </w:p>
    <w:p w14:paraId="480C6DB0" w14:textId="77777777" w:rsidR="002A2D7E" w:rsidRDefault="002A2D7E">
      <w:pPr>
        <w:spacing w:line="200" w:lineRule="exact"/>
      </w:pPr>
    </w:p>
    <w:p w14:paraId="1FD8CCB6" w14:textId="77777777" w:rsidR="002A2D7E" w:rsidRDefault="002A2D7E">
      <w:pPr>
        <w:spacing w:line="200" w:lineRule="exact"/>
      </w:pPr>
    </w:p>
    <w:p w14:paraId="5B321870" w14:textId="77777777" w:rsidR="002A2D7E" w:rsidRDefault="002A2D7E">
      <w:pPr>
        <w:spacing w:line="200" w:lineRule="exact"/>
      </w:pPr>
    </w:p>
    <w:p w14:paraId="2BE074FA" w14:textId="77777777" w:rsidR="002A2D7E" w:rsidRDefault="002A2D7E">
      <w:pPr>
        <w:spacing w:line="200" w:lineRule="exact"/>
      </w:pPr>
    </w:p>
    <w:p w14:paraId="5CF47110" w14:textId="77777777" w:rsidR="002A2D7E" w:rsidRDefault="002A2D7E">
      <w:pPr>
        <w:spacing w:line="200" w:lineRule="exact"/>
      </w:pPr>
    </w:p>
    <w:p w14:paraId="28A24F47" w14:textId="77777777" w:rsidR="002A2D7E" w:rsidRDefault="002A2D7E">
      <w:pPr>
        <w:spacing w:line="200" w:lineRule="exact"/>
      </w:pPr>
    </w:p>
    <w:p w14:paraId="75C80FCF" w14:textId="77777777" w:rsidR="002A2D7E" w:rsidRDefault="002A2D7E">
      <w:pPr>
        <w:spacing w:line="200" w:lineRule="exact"/>
      </w:pPr>
    </w:p>
    <w:p w14:paraId="1713812C" w14:textId="77777777" w:rsidR="002A2D7E" w:rsidRDefault="002A2D7E">
      <w:pPr>
        <w:spacing w:line="200" w:lineRule="exact"/>
      </w:pPr>
    </w:p>
    <w:p w14:paraId="624F29F5" w14:textId="77777777" w:rsidR="002A2D7E" w:rsidRDefault="002A2D7E">
      <w:pPr>
        <w:spacing w:line="200" w:lineRule="exact"/>
      </w:pPr>
    </w:p>
    <w:p w14:paraId="120985F5" w14:textId="77777777" w:rsidR="002A2D7E" w:rsidRDefault="002A2D7E">
      <w:pPr>
        <w:spacing w:line="200" w:lineRule="exact"/>
      </w:pPr>
    </w:p>
    <w:p w14:paraId="1264B557" w14:textId="77777777" w:rsidR="002A2D7E" w:rsidRDefault="002A2D7E">
      <w:pPr>
        <w:spacing w:line="200" w:lineRule="exact"/>
      </w:pPr>
    </w:p>
    <w:p w14:paraId="3C8D79F6" w14:textId="77777777" w:rsidR="002A2D7E" w:rsidRDefault="002A2D7E">
      <w:pPr>
        <w:spacing w:line="200" w:lineRule="exact"/>
      </w:pPr>
    </w:p>
    <w:p w14:paraId="1A8CA46B" w14:textId="77777777" w:rsidR="002A2D7E" w:rsidRDefault="002A2D7E">
      <w:pPr>
        <w:spacing w:line="200" w:lineRule="exact"/>
      </w:pPr>
    </w:p>
    <w:p w14:paraId="208C4C61" w14:textId="77777777" w:rsidR="002A2D7E" w:rsidRDefault="002A2D7E">
      <w:pPr>
        <w:spacing w:line="200" w:lineRule="exact"/>
      </w:pPr>
    </w:p>
    <w:p w14:paraId="415ADEDC" w14:textId="77777777" w:rsidR="002A2D7E" w:rsidRDefault="002A2D7E">
      <w:pPr>
        <w:spacing w:line="200" w:lineRule="exact"/>
      </w:pPr>
    </w:p>
    <w:p w14:paraId="56246B8C" w14:textId="77777777" w:rsidR="002A2D7E" w:rsidRDefault="002A2D7E">
      <w:pPr>
        <w:spacing w:line="200" w:lineRule="exact"/>
      </w:pPr>
    </w:p>
    <w:p w14:paraId="4E3EBA97" w14:textId="77777777" w:rsidR="002A2D7E" w:rsidRDefault="002A2D7E">
      <w:pPr>
        <w:spacing w:line="200" w:lineRule="exact"/>
      </w:pPr>
    </w:p>
    <w:p w14:paraId="57891FCD" w14:textId="77777777" w:rsidR="002A2D7E" w:rsidRDefault="002A2D7E">
      <w:pPr>
        <w:spacing w:before="12" w:line="260" w:lineRule="exact"/>
        <w:rPr>
          <w:sz w:val="26"/>
          <w:szCs w:val="26"/>
        </w:rPr>
      </w:pPr>
    </w:p>
    <w:p w14:paraId="4295D95C" w14:textId="77777777" w:rsidR="002A2D7E" w:rsidRDefault="003E7BD7">
      <w:pPr>
        <w:spacing w:before="38"/>
        <w:ind w:left="3736" w:right="3716"/>
        <w:jc w:val="center"/>
        <w:rPr>
          <w:sz w:val="18"/>
          <w:szCs w:val="18"/>
        </w:rPr>
      </w:pPr>
      <w:r>
        <w:pict w14:anchorId="44B4BE0C">
          <v:group id="_x0000_s1057" style="position:absolute;left:0;text-align:left;margin-left:70.1pt;margin-top:357.2pt;width:455.5pt;height:408.4pt;z-index:-251650560;mso-position-horizontal-relative:page;mso-position-vertical-relative:page" coordorigin="1402,7144" coordsize="9110,8168">
            <v:shape id="_x0000_s1077" style="position:absolute;left:1412;top:7154;width:9090;height:648" coordorigin="1412,7154" coordsize="9090,648" path="m1412,7802r9090,l10502,7154r-9090,l1412,7802xe" fillcolor="#f5f5f5" stroked="f">
              <v:path arrowok="t"/>
            </v:shape>
            <v:shape id="_x0000_s1076" style="position:absolute;left:1412;top:7802;width:9090;height:278" coordorigin="1412,7802" coordsize="9090,278" path="m1412,8081r9090,l10502,7802r-9090,l1412,8081xe" fillcolor="#f5f5f5" stroked="f">
              <v:path arrowok="t"/>
            </v:shape>
            <v:shape id="_x0000_s1075" style="position:absolute;left:1412;top:8081;width:9090;height:274" coordorigin="1412,8081" coordsize="9090,274" path="m1412,8354r9090,l10502,8081r-9090,l1412,8354xe" fillcolor="#f5f5f5" stroked="f">
              <v:path arrowok="t"/>
            </v:shape>
            <v:shape id="_x0000_s1074" style="position:absolute;left:1412;top:8354;width:9090;height:653" coordorigin="1412,8354" coordsize="9090,653" path="m1412,9007r9090,l10502,8354r-9090,l1412,9007xe" fillcolor="#f5f5f5" stroked="f">
              <v:path arrowok="t"/>
            </v:shape>
            <v:shape id="_x0000_s1073" style="position:absolute;left:1412;top:9007;width:9090;height:279" coordorigin="1412,9007" coordsize="9090,279" path="m1412,9286r9090,l10502,9007r-9090,l1412,9286xe" fillcolor="#f5f5f5" stroked="f">
              <v:path arrowok="t"/>
            </v:shape>
            <v:shape id="_x0000_s1072" style="position:absolute;left:1412;top:9286;width:9090;height:274" coordorigin="1412,9286" coordsize="9090,274" path="m1412,9560r9090,l10502,9286r-9090,l1412,9560xe" fillcolor="#f5f5f5" stroked="f">
              <v:path arrowok="t"/>
            </v:shape>
            <v:shape id="_x0000_s1071" style="position:absolute;left:1412;top:9560;width:9090;height:278" coordorigin="1412,9560" coordsize="9090,278" path="m1412,9838r9090,l10502,9560r-9090,l1412,9838xe" fillcolor="#f5f5f5" stroked="f">
              <v:path arrowok="t"/>
            </v:shape>
            <v:shape id="_x0000_s1070" style="position:absolute;left:1412;top:9838;width:9090;height:648" coordorigin="1412,9838" coordsize="9090,648" path="m1412,10486r9090,l10502,9838r-9090,l1412,10486xe" fillcolor="#f5f5f5" stroked="f">
              <v:path arrowok="t"/>
            </v:shape>
            <v:shape id="_x0000_s1069" style="position:absolute;left:1412;top:10486;width:9090;height:279" coordorigin="1412,10486" coordsize="9090,279" path="m1412,10765r9090,l10502,10486r-9090,l1412,10765xe" fillcolor="#f5f5f5" stroked="f">
              <v:path arrowok="t"/>
            </v:shape>
            <v:shape id="_x0000_s1068" style="position:absolute;left:1412;top:10765;width:9090;height:274" coordorigin="1412,10765" coordsize="9090,274" path="m1412,11039r9090,l10502,10765r-9090,l1412,11039xe" fillcolor="#f5f5f5" stroked="f">
              <v:path arrowok="t"/>
            </v:shape>
            <v:shape id="_x0000_s1067" style="position:absolute;left:1412;top:11039;width:9090;height:653" coordorigin="1412,11039" coordsize="9090,653" path="m1412,11691r9090,l10502,11039r-9090,l1412,11691xe" fillcolor="#f5f5f5" stroked="f">
              <v:path arrowok="t"/>
            </v:shape>
            <v:shape id="_x0000_s1066" style="position:absolute;left:1412;top:11691;width:9090;height:274" coordorigin="1412,11691" coordsize="9090,274" path="m1412,11965r9090,l10502,11691r-9090,l1412,11965xe" fillcolor="#f5f5f5" stroked="f">
              <v:path arrowok="t"/>
            </v:shape>
            <v:shape id="_x0000_s1065" style="position:absolute;left:1412;top:11965;width:9090;height:278" coordorigin="1412,11965" coordsize="9090,278" path="m1412,12243r9090,l10502,11965r-9090,l1412,12243xe" fillcolor="#f5f5f5" stroked="f">
              <v:path arrowok="t"/>
            </v:shape>
            <v:shape id="_x0000_s1064" style="position:absolute;left:1412;top:12243;width:9090;height:648" coordorigin="1412,12243" coordsize="9090,648" path="m1412,12892r9090,l10502,12243r-9090,l1412,12892xe" fillcolor="#f5f5f5" stroked="f">
              <v:path arrowok="t"/>
            </v:shape>
            <v:shape id="_x0000_s1063" style="position:absolute;left:1412;top:12892;width:9090;height:278" coordorigin="1412,12892" coordsize="9090,278" path="m1412,13170r9090,l10502,12892r-9090,l1412,13170xe" fillcolor="#f5f5f5" stroked="f">
              <v:path arrowok="t"/>
            </v:shape>
            <v:shape id="_x0000_s1062" style="position:absolute;left:1412;top:13170;width:9090;height:653" coordorigin="1412,13170" coordsize="9090,653" path="m1412,13823r9090,l10502,13170r-9090,l1412,13823xe" fillcolor="#f5f5f5" stroked="f">
              <v:path arrowok="t"/>
            </v:shape>
            <v:shape id="_x0000_s1061" style="position:absolute;left:1412;top:13823;width:9090;height:274" coordorigin="1412,13823" coordsize="9090,274" path="m1412,14097r9090,l10502,13823r-9090,l1412,14097xe" fillcolor="#f5f5f5" stroked="f">
              <v:path arrowok="t"/>
            </v:shape>
            <v:shape id="_x0000_s1060" style="position:absolute;left:1412;top:14097;width:9090;height:653" coordorigin="1412,14097" coordsize="9090,653" path="m1412,14750r9090,l10502,14097r-9090,l1412,14750xe" fillcolor="#f5f5f5" stroked="f">
              <v:path arrowok="t"/>
            </v:shape>
            <v:shape id="_x0000_s1059" style="position:absolute;left:1412;top:14750;width:9090;height:274" coordorigin="1412,14750" coordsize="9090,274" path="m1412,15024r9090,l10502,14750r-9090,l1412,15024xe" fillcolor="#f5f5f5" stroked="f">
              <v:path arrowok="t"/>
            </v:shape>
            <v:shape id="_x0000_s1058" style="position:absolute;left:1412;top:15024;width:9090;height:278" coordorigin="1412,15024" coordsize="9090,278" path="m1412,15302r9090,l10502,15024r-9090,l1412,15302xe" fillcolor="#f5f5f5" stroked="f">
              <v:path arrowok="t"/>
            </v:shape>
            <w10:wrap anchorx="page" anchory="page"/>
          </v:group>
        </w:pict>
      </w:r>
      <w:proofErr w:type="spellStart"/>
      <w:r w:rsidR="003D0EC7">
        <w:rPr>
          <w:spacing w:val="-8"/>
          <w:sz w:val="18"/>
          <w:szCs w:val="18"/>
        </w:rPr>
        <w:t>I</w:t>
      </w:r>
      <w:r w:rsidR="003D0EC7">
        <w:rPr>
          <w:spacing w:val="2"/>
          <w:sz w:val="18"/>
          <w:szCs w:val="18"/>
        </w:rPr>
        <w:t>l</w:t>
      </w:r>
      <w:r w:rsidR="003D0EC7">
        <w:rPr>
          <w:sz w:val="18"/>
          <w:szCs w:val="18"/>
        </w:rPr>
        <w:t>u</w:t>
      </w:r>
      <w:r w:rsidR="003D0EC7">
        <w:rPr>
          <w:spacing w:val="1"/>
          <w:sz w:val="18"/>
          <w:szCs w:val="18"/>
        </w:rPr>
        <w:t>s</w:t>
      </w:r>
      <w:r w:rsidR="003D0EC7">
        <w:rPr>
          <w:spacing w:val="2"/>
          <w:sz w:val="18"/>
          <w:szCs w:val="18"/>
        </w:rPr>
        <w:t>t</w:t>
      </w:r>
      <w:r w:rsidR="003D0EC7">
        <w:rPr>
          <w:spacing w:val="1"/>
          <w:sz w:val="18"/>
          <w:szCs w:val="18"/>
        </w:rPr>
        <w:t>r</w:t>
      </w:r>
      <w:r w:rsidR="003D0EC7">
        <w:rPr>
          <w:spacing w:val="-4"/>
          <w:sz w:val="18"/>
          <w:szCs w:val="18"/>
        </w:rPr>
        <w:t>a</w:t>
      </w:r>
      <w:r w:rsidR="003D0EC7">
        <w:rPr>
          <w:spacing w:val="1"/>
          <w:sz w:val="18"/>
          <w:szCs w:val="18"/>
        </w:rPr>
        <w:t>s</w:t>
      </w:r>
      <w:r w:rsidR="003D0EC7">
        <w:rPr>
          <w:sz w:val="18"/>
          <w:szCs w:val="18"/>
        </w:rPr>
        <w:t>i</w:t>
      </w:r>
      <w:proofErr w:type="spellEnd"/>
      <w:r w:rsidR="003D0EC7">
        <w:rPr>
          <w:spacing w:val="6"/>
          <w:sz w:val="18"/>
          <w:szCs w:val="18"/>
        </w:rPr>
        <w:t xml:space="preserve"> </w:t>
      </w:r>
      <w:r w:rsidR="003D0EC7">
        <w:rPr>
          <w:sz w:val="18"/>
          <w:szCs w:val="18"/>
        </w:rPr>
        <w:t xml:space="preserve">| </w:t>
      </w:r>
      <w:r w:rsidR="003D0EC7">
        <w:rPr>
          <w:w w:val="101"/>
          <w:sz w:val="18"/>
          <w:szCs w:val="18"/>
        </w:rPr>
        <w:t>u</w:t>
      </w:r>
      <w:r w:rsidR="003D0EC7">
        <w:rPr>
          <w:spacing w:val="-5"/>
          <w:w w:val="101"/>
          <w:sz w:val="18"/>
          <w:szCs w:val="18"/>
        </w:rPr>
        <w:t>n</w:t>
      </w:r>
      <w:r w:rsidR="003D0EC7">
        <w:rPr>
          <w:spacing w:val="1"/>
          <w:w w:val="101"/>
          <w:sz w:val="18"/>
          <w:szCs w:val="18"/>
        </w:rPr>
        <w:t>s</w:t>
      </w:r>
      <w:r w:rsidR="003D0EC7">
        <w:rPr>
          <w:spacing w:val="-5"/>
          <w:w w:val="101"/>
          <w:sz w:val="18"/>
          <w:szCs w:val="18"/>
        </w:rPr>
        <w:t>p</w:t>
      </w:r>
      <w:r w:rsidR="003D0EC7">
        <w:rPr>
          <w:spacing w:val="2"/>
          <w:w w:val="101"/>
          <w:sz w:val="18"/>
          <w:szCs w:val="18"/>
        </w:rPr>
        <w:t>l</w:t>
      </w:r>
      <w:r w:rsidR="003D0EC7">
        <w:rPr>
          <w:w w:val="101"/>
          <w:sz w:val="18"/>
          <w:szCs w:val="18"/>
        </w:rPr>
        <w:t>a</w:t>
      </w:r>
      <w:r w:rsidR="003D0EC7">
        <w:rPr>
          <w:spacing w:val="-4"/>
          <w:w w:val="101"/>
          <w:sz w:val="18"/>
          <w:szCs w:val="18"/>
        </w:rPr>
        <w:t>s</w:t>
      </w:r>
      <w:r w:rsidR="003D0EC7">
        <w:rPr>
          <w:w w:val="101"/>
          <w:sz w:val="18"/>
          <w:szCs w:val="18"/>
        </w:rPr>
        <w:t>h</w:t>
      </w:r>
      <w:r w:rsidR="003D0EC7">
        <w:rPr>
          <w:spacing w:val="2"/>
          <w:w w:val="101"/>
          <w:sz w:val="18"/>
          <w:szCs w:val="18"/>
        </w:rPr>
        <w:t>.</w:t>
      </w:r>
      <w:r w:rsidR="003D0EC7">
        <w:rPr>
          <w:spacing w:val="-4"/>
          <w:w w:val="101"/>
          <w:sz w:val="18"/>
          <w:szCs w:val="18"/>
        </w:rPr>
        <w:t>c</w:t>
      </w:r>
      <w:r w:rsidR="003D0EC7">
        <w:rPr>
          <w:spacing w:val="-5"/>
          <w:w w:val="101"/>
          <w:sz w:val="18"/>
          <w:szCs w:val="18"/>
        </w:rPr>
        <w:t>o</w:t>
      </w:r>
      <w:r w:rsidR="003D0EC7">
        <w:rPr>
          <w:w w:val="101"/>
          <w:sz w:val="18"/>
          <w:szCs w:val="18"/>
        </w:rPr>
        <w:t>m</w:t>
      </w:r>
    </w:p>
    <w:p w14:paraId="09C068C1" w14:textId="77777777" w:rsidR="002A2D7E" w:rsidRDefault="003D0EC7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i/>
          <w:position w:val="-1"/>
          <w:sz w:val="24"/>
          <w:szCs w:val="24"/>
        </w:rPr>
        <w:t>Hujan</w:t>
      </w:r>
      <w:proofErr w:type="spellEnd"/>
      <w:r>
        <w:rPr>
          <w:i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i/>
          <w:position w:val="-1"/>
          <w:sz w:val="24"/>
          <w:szCs w:val="24"/>
        </w:rPr>
        <w:t>tu</w:t>
      </w:r>
      <w:r>
        <w:rPr>
          <w:i/>
          <w:spacing w:val="-2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un</w:t>
      </w:r>
      <w:proofErr w:type="spellEnd"/>
      <w:r>
        <w:rPr>
          <w:i/>
          <w:position w:val="-1"/>
          <w:sz w:val="24"/>
          <w:szCs w:val="24"/>
        </w:rPr>
        <w:t>,</w:t>
      </w:r>
      <w:r>
        <w:rPr>
          <w:i/>
          <w:spacing w:val="4"/>
          <w:position w:val="-1"/>
          <w:sz w:val="24"/>
          <w:szCs w:val="24"/>
        </w:rPr>
        <w:t xml:space="preserve"> </w:t>
      </w:r>
      <w:proofErr w:type="spellStart"/>
      <w:r>
        <w:rPr>
          <w:i/>
          <w:position w:val="-1"/>
          <w:sz w:val="24"/>
          <w:szCs w:val="24"/>
        </w:rPr>
        <w:t>b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spacing w:val="-2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at</w:t>
      </w:r>
      <w:proofErr w:type="spellEnd"/>
      <w:r>
        <w:rPr>
          <w:i/>
          <w:spacing w:val="3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badan</w:t>
      </w:r>
      <w:r>
        <w:rPr>
          <w:i/>
          <w:spacing w:val="-3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naik,</w:t>
      </w:r>
      <w:r>
        <w:rPr>
          <w:i/>
          <w:spacing w:val="-1"/>
          <w:position w:val="-1"/>
          <w:sz w:val="24"/>
          <w:szCs w:val="24"/>
        </w:rPr>
        <w:t xml:space="preserve"> </w:t>
      </w:r>
      <w:proofErr w:type="spellStart"/>
      <w:r>
        <w:rPr>
          <w:i/>
          <w:position w:val="-1"/>
          <w:sz w:val="24"/>
          <w:szCs w:val="24"/>
        </w:rPr>
        <w:t>hubungan</w:t>
      </w:r>
      <w:proofErr w:type="spellEnd"/>
      <w:r>
        <w:rPr>
          <w:i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i/>
          <w:spacing w:val="-2"/>
          <w:position w:val="-1"/>
          <w:sz w:val="24"/>
          <w:szCs w:val="24"/>
        </w:rPr>
        <w:t>s</w:t>
      </w:r>
      <w:r>
        <w:rPr>
          <w:i/>
          <w:position w:val="-1"/>
          <w:sz w:val="24"/>
          <w:szCs w:val="24"/>
        </w:rPr>
        <w:t>ama</w:t>
      </w:r>
      <w:proofErr w:type="spellEnd"/>
      <w:r>
        <w:rPr>
          <w:i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i/>
          <w:position w:val="-1"/>
          <w:sz w:val="24"/>
          <w:szCs w:val="24"/>
        </w:rPr>
        <w:t>d</w:t>
      </w:r>
      <w:r>
        <w:rPr>
          <w:i/>
          <w:spacing w:val="-4"/>
          <w:position w:val="-1"/>
          <w:sz w:val="24"/>
          <w:szCs w:val="24"/>
        </w:rPr>
        <w:t>i</w:t>
      </w:r>
      <w:r>
        <w:rPr>
          <w:i/>
          <w:position w:val="-1"/>
          <w:sz w:val="24"/>
          <w:szCs w:val="24"/>
        </w:rPr>
        <w:t>a</w:t>
      </w:r>
      <w:proofErr w:type="spellEnd"/>
      <w:r>
        <w:rPr>
          <w:i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i/>
          <w:position w:val="-1"/>
          <w:sz w:val="24"/>
          <w:szCs w:val="24"/>
        </w:rPr>
        <w:t>tet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position w:val="-1"/>
          <w:sz w:val="24"/>
          <w:szCs w:val="24"/>
        </w:rPr>
        <w:t>p</w:t>
      </w:r>
      <w:proofErr w:type="spellEnd"/>
      <w:r>
        <w:rPr>
          <w:i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i/>
          <w:position w:val="-1"/>
          <w:sz w:val="24"/>
          <w:szCs w:val="24"/>
        </w:rPr>
        <w:t>te</w:t>
      </w: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nan</w:t>
      </w:r>
      <w:proofErr w:type="spellEnd"/>
      <w:r>
        <w:rPr>
          <w:i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i/>
          <w:position w:val="-1"/>
          <w:sz w:val="24"/>
          <w:szCs w:val="24"/>
        </w:rPr>
        <w:t>aj</w:t>
      </w:r>
      <w:r>
        <w:rPr>
          <w:i/>
          <w:spacing w:val="-4"/>
          <w:position w:val="-1"/>
          <w:sz w:val="24"/>
          <w:szCs w:val="24"/>
        </w:rPr>
        <w:t>a</w:t>
      </w:r>
      <w:proofErr w:type="spellEnd"/>
      <w:r>
        <w:rPr>
          <w:i/>
          <w:position w:val="-1"/>
          <w:sz w:val="24"/>
          <w:szCs w:val="24"/>
        </w:rPr>
        <w:t>.</w:t>
      </w:r>
      <w:r>
        <w:rPr>
          <w:i/>
          <w:spacing w:val="4"/>
          <w:position w:val="-1"/>
          <w:sz w:val="24"/>
          <w:szCs w:val="24"/>
        </w:rPr>
        <w:t xml:space="preserve"> </w:t>
      </w:r>
      <w:proofErr w:type="spellStart"/>
      <w:r>
        <w:rPr>
          <w:i/>
          <w:position w:val="-1"/>
          <w:sz w:val="24"/>
          <w:szCs w:val="24"/>
        </w:rPr>
        <w:t>H</w:t>
      </w:r>
      <w:r>
        <w:rPr>
          <w:i/>
          <w:spacing w:val="-5"/>
          <w:position w:val="-1"/>
          <w:sz w:val="24"/>
          <w:szCs w:val="24"/>
        </w:rPr>
        <w:t>u</w:t>
      </w:r>
      <w:r>
        <w:rPr>
          <w:i/>
          <w:spacing w:val="5"/>
          <w:position w:val="-1"/>
          <w:sz w:val="24"/>
          <w:szCs w:val="24"/>
        </w:rPr>
        <w:t>f</w:t>
      </w:r>
      <w:r>
        <w:rPr>
          <w:i/>
          <w:spacing w:val="-4"/>
          <w:position w:val="-1"/>
          <w:sz w:val="24"/>
          <w:szCs w:val="24"/>
        </w:rPr>
        <w:t>t</w:t>
      </w:r>
      <w:proofErr w:type="spellEnd"/>
      <w:r>
        <w:rPr>
          <w:i/>
          <w:position w:val="-1"/>
          <w:sz w:val="24"/>
          <w:szCs w:val="24"/>
        </w:rPr>
        <w:t>.</w:t>
      </w:r>
    </w:p>
    <w:p w14:paraId="357F6EC8" w14:textId="77777777" w:rsidR="002A2D7E" w:rsidRDefault="002A2D7E">
      <w:pPr>
        <w:spacing w:before="8" w:line="140" w:lineRule="exact"/>
        <w:rPr>
          <w:sz w:val="14"/>
          <w:szCs w:val="14"/>
        </w:rPr>
      </w:pPr>
    </w:p>
    <w:p w14:paraId="74C9D11C" w14:textId="77777777" w:rsidR="002A2D7E" w:rsidRDefault="002A2D7E">
      <w:pPr>
        <w:spacing w:line="200" w:lineRule="exact"/>
      </w:pPr>
    </w:p>
    <w:p w14:paraId="7D6812EF" w14:textId="77777777" w:rsidR="002A2D7E" w:rsidRDefault="003D0EC7">
      <w:pPr>
        <w:spacing w:before="29"/>
        <w:ind w:left="100" w:right="271"/>
        <w:rPr>
          <w:sz w:val="24"/>
          <w:szCs w:val="24"/>
        </w:rPr>
      </w:pPr>
      <w:proofErr w:type="spellStart"/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 w:rsidRPr="00426B38">
        <w:rPr>
          <w:spacing w:val="-9"/>
          <w:sz w:val="24"/>
          <w:szCs w:val="24"/>
          <w:highlight w:val="yellow"/>
        </w:rPr>
        <w:t>i</w:t>
      </w:r>
      <w:r w:rsidRPr="00426B38">
        <w:rPr>
          <w:spacing w:val="5"/>
          <w:sz w:val="24"/>
          <w:szCs w:val="24"/>
          <w:highlight w:val="yellow"/>
        </w:rPr>
        <w:t>t</w:t>
      </w:r>
      <w:r w:rsidRPr="00426B38">
        <w:rPr>
          <w:sz w:val="24"/>
          <w:szCs w:val="24"/>
          <w:highlight w:val="yellow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a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?</w:t>
      </w:r>
    </w:p>
    <w:p w14:paraId="1CAB4D18" w14:textId="77777777" w:rsidR="002A2D7E" w:rsidRDefault="002A2D7E">
      <w:pPr>
        <w:spacing w:before="8" w:line="140" w:lineRule="exact"/>
        <w:rPr>
          <w:sz w:val="14"/>
          <w:szCs w:val="14"/>
        </w:rPr>
      </w:pPr>
    </w:p>
    <w:p w14:paraId="72B94557" w14:textId="77777777" w:rsidR="002A2D7E" w:rsidRDefault="002A2D7E">
      <w:pPr>
        <w:spacing w:line="200" w:lineRule="exact"/>
      </w:pPr>
    </w:p>
    <w:p w14:paraId="48A62094" w14:textId="77777777" w:rsidR="002A2D7E" w:rsidRDefault="003D0EC7">
      <w:pPr>
        <w:spacing w:before="29"/>
        <w:ind w:left="100" w:right="64"/>
        <w:rPr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6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 xml:space="preserve">i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un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im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dur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commentRangeStart w:id="0"/>
      <w:proofErr w:type="spellStart"/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commentRangeEnd w:id="0"/>
      <w:r w:rsidR="00426B38">
        <w:rPr>
          <w:rStyle w:val="CommentReference"/>
        </w:rPr>
        <w:commentReference w:id="0"/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1"/>
          <w:sz w:val="24"/>
          <w:szCs w:val="24"/>
        </w:rPr>
        <w:t>r</w:t>
      </w:r>
      <w:r>
        <w:rPr>
          <w:spacing w:val="2"/>
          <w:sz w:val="24"/>
          <w:szCs w:val="24"/>
        </w:rPr>
        <w:t>-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2019,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r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14:paraId="283C9EEA" w14:textId="77777777" w:rsidR="002A2D7E" w:rsidRDefault="002A2D7E">
      <w:pPr>
        <w:spacing w:before="3" w:line="140" w:lineRule="exact"/>
        <w:rPr>
          <w:sz w:val="14"/>
          <w:szCs w:val="14"/>
        </w:rPr>
      </w:pPr>
    </w:p>
    <w:p w14:paraId="38A945FC" w14:textId="77777777" w:rsidR="002A2D7E" w:rsidRDefault="002A2D7E">
      <w:pPr>
        <w:spacing w:line="200" w:lineRule="exact"/>
      </w:pPr>
    </w:p>
    <w:p w14:paraId="50EE9941" w14:textId="77777777" w:rsidR="002A2D7E" w:rsidRDefault="003D0EC7">
      <w:pPr>
        <w:spacing w:before="29"/>
        <w:ind w:left="100" w:right="258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z w:val="24"/>
          <w:szCs w:val="24"/>
        </w:rPr>
        <w:t>u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pun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ku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commentRangeStart w:id="1"/>
      <w:proofErr w:type="spell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proofErr w:type="spellEnd"/>
      <w:r>
        <w:rPr>
          <w:sz w:val="24"/>
          <w:szCs w:val="24"/>
        </w:rPr>
        <w:t>?</w:t>
      </w:r>
      <w:commentRangeEnd w:id="1"/>
      <w:r w:rsidR="00426B38">
        <w:rPr>
          <w:rStyle w:val="CommentReference"/>
        </w:rPr>
        <w:commentReference w:id="1"/>
      </w:r>
    </w:p>
    <w:p w14:paraId="6C7A421B" w14:textId="77777777" w:rsidR="002A2D7E" w:rsidRDefault="002A2D7E">
      <w:pPr>
        <w:spacing w:before="3" w:line="140" w:lineRule="exact"/>
        <w:rPr>
          <w:sz w:val="15"/>
          <w:szCs w:val="15"/>
        </w:rPr>
      </w:pPr>
    </w:p>
    <w:p w14:paraId="2946EA70" w14:textId="77777777" w:rsidR="002A2D7E" w:rsidRDefault="002A2D7E">
      <w:pPr>
        <w:spacing w:line="200" w:lineRule="exact"/>
      </w:pPr>
    </w:p>
    <w:p w14:paraId="209CA26E" w14:textId="77777777" w:rsidR="002A2D7E" w:rsidRDefault="003D0EC7">
      <w:pPr>
        <w:spacing w:before="29"/>
        <w:ind w:left="100"/>
        <w:rPr>
          <w:sz w:val="24"/>
          <w:szCs w:val="24"/>
        </w:rPr>
      </w:pPr>
      <w:commentRangeStart w:id="2"/>
      <w:proofErr w:type="spellStart"/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 xml:space="preserve"> </w:t>
      </w:r>
      <w:proofErr w:type="spellStart"/>
      <w:r>
        <w:rPr>
          <w:b/>
          <w:spacing w:val="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ar</w:t>
      </w:r>
      <w:proofErr w:type="spellEnd"/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uj</w:t>
      </w:r>
      <w:r>
        <w:rPr>
          <w:b/>
          <w:sz w:val="24"/>
          <w:szCs w:val="24"/>
        </w:rPr>
        <w:t>an</w:t>
      </w:r>
      <w:commentRangeEnd w:id="2"/>
      <w:proofErr w:type="spellEnd"/>
      <w:r w:rsidR="00426B38">
        <w:rPr>
          <w:rStyle w:val="CommentReference"/>
        </w:rPr>
        <w:commentReference w:id="2"/>
      </w:r>
    </w:p>
    <w:p w14:paraId="34102456" w14:textId="77777777" w:rsidR="002A2D7E" w:rsidRDefault="003D0EC7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6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uka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wa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0"/>
          <w:sz w:val="24"/>
          <w:szCs w:val="24"/>
        </w:rPr>
        <w:t>t</w:t>
      </w:r>
      <w:r>
        <w:rPr>
          <w:spacing w:val="5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kut</w:t>
      </w:r>
      <w:proofErr w:type="spellEnd"/>
    </w:p>
    <w:p w14:paraId="6A4ED0EE" w14:textId="77777777" w:rsidR="002A2D7E" w:rsidRDefault="003D0EC7">
      <w:pPr>
        <w:spacing w:before="3" w:line="260" w:lineRule="exact"/>
        <w:ind w:left="100"/>
        <w:rPr>
          <w:sz w:val="24"/>
          <w:szCs w:val="24"/>
        </w:rPr>
      </w:pPr>
      <w:proofErr w:type="spellStart"/>
      <w:r>
        <w:rPr>
          <w:spacing w:val="-4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ngk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5"/>
          <w:position w:val="-1"/>
          <w:sz w:val="24"/>
          <w:szCs w:val="24"/>
        </w:rPr>
        <w:t>t</w:t>
      </w:r>
      <w:proofErr w:type="spellEnd"/>
      <w:r>
        <w:rPr>
          <w:position w:val="-1"/>
          <w:sz w:val="24"/>
          <w:szCs w:val="24"/>
        </w:rPr>
        <w:t>?</w:t>
      </w:r>
    </w:p>
    <w:p w14:paraId="6CB2248F" w14:textId="77777777" w:rsidR="002A2D7E" w:rsidRDefault="002A2D7E">
      <w:pPr>
        <w:spacing w:before="8" w:line="140" w:lineRule="exact"/>
        <w:rPr>
          <w:sz w:val="14"/>
          <w:szCs w:val="14"/>
        </w:rPr>
      </w:pPr>
    </w:p>
    <w:p w14:paraId="09316396" w14:textId="77777777" w:rsidR="002A2D7E" w:rsidRDefault="002A2D7E">
      <w:pPr>
        <w:spacing w:line="200" w:lineRule="exact"/>
      </w:pPr>
    </w:p>
    <w:p w14:paraId="46C618AE" w14:textId="77777777" w:rsidR="002A2D7E" w:rsidRDefault="003D0EC7">
      <w:pPr>
        <w:spacing w:before="29"/>
        <w:ind w:left="100" w:right="306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commentRangeStart w:id="3"/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commentRangeEnd w:id="3"/>
      <w:r w:rsidR="00426B38">
        <w:rPr>
          <w:rStyle w:val="CommentReference"/>
        </w:rPr>
        <w:commentReference w:id="3"/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p w14:paraId="38ADA4FA" w14:textId="77777777" w:rsidR="002A2D7E" w:rsidRDefault="002A2D7E">
      <w:pPr>
        <w:spacing w:before="6" w:line="140" w:lineRule="exact"/>
        <w:rPr>
          <w:sz w:val="14"/>
          <w:szCs w:val="14"/>
        </w:rPr>
      </w:pPr>
    </w:p>
    <w:p w14:paraId="789ED585" w14:textId="77777777" w:rsidR="002A2D7E" w:rsidRDefault="002A2D7E">
      <w:pPr>
        <w:spacing w:line="200" w:lineRule="exact"/>
      </w:pPr>
    </w:p>
    <w:p w14:paraId="00725332" w14:textId="77777777" w:rsidR="002A2D7E" w:rsidRDefault="003D0EC7">
      <w:pPr>
        <w:spacing w:before="34" w:line="260" w:lineRule="exact"/>
        <w:ind w:left="100" w:right="258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7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commentRangeStart w:id="4"/>
      <w:r>
        <w:rPr>
          <w:sz w:val="24"/>
          <w:szCs w:val="24"/>
        </w:rPr>
        <w:t>4</w:t>
      </w:r>
      <w:commentRangeEnd w:id="4"/>
      <w:r w:rsidR="00426B38">
        <w:rPr>
          <w:rStyle w:val="CommentReference"/>
        </w:rPr>
        <w:commentReference w:id="4"/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li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duduk.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 xml:space="preserve">m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ukup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u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dua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ji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?</w:t>
      </w:r>
    </w:p>
    <w:p w14:paraId="3CEE4CA7" w14:textId="77777777" w:rsidR="002A2D7E" w:rsidRDefault="002A2D7E">
      <w:pPr>
        <w:spacing w:before="5" w:line="140" w:lineRule="exact"/>
        <w:rPr>
          <w:sz w:val="14"/>
          <w:szCs w:val="14"/>
        </w:rPr>
      </w:pPr>
    </w:p>
    <w:p w14:paraId="1CFF71F2" w14:textId="77777777" w:rsidR="002A2D7E" w:rsidRDefault="002A2D7E">
      <w:pPr>
        <w:spacing w:line="200" w:lineRule="exact"/>
      </w:pPr>
    </w:p>
    <w:p w14:paraId="0EC3169A" w14:textId="77777777" w:rsidR="002A2D7E" w:rsidRDefault="003D0EC7">
      <w:pPr>
        <w:spacing w:before="34" w:line="260" w:lineRule="exact"/>
        <w:ind w:left="100" w:right="239"/>
        <w:rPr>
          <w:sz w:val="24"/>
          <w:szCs w:val="24"/>
        </w:rPr>
        <w:sectPr w:rsidR="002A2D7E">
          <w:pgSz w:w="11920" w:h="16840"/>
          <w:pgMar w:top="1360" w:right="1360" w:bottom="280" w:left="1340" w:header="0" w:footer="1152" w:gutter="0"/>
          <w:cols w:space="720"/>
        </w:sectPr>
      </w:pPr>
      <w:proofErr w:type="spellStart"/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proofErr w:type="spellStart"/>
      <w:r>
        <w:rPr>
          <w:strike/>
          <w:spacing w:val="-2"/>
          <w:sz w:val="24"/>
          <w:szCs w:val="24"/>
        </w:rPr>
        <w:t>s</w:t>
      </w:r>
      <w:r>
        <w:rPr>
          <w:strike/>
          <w:spacing w:val="4"/>
          <w:sz w:val="24"/>
          <w:szCs w:val="24"/>
        </w:rPr>
        <w:t>e</w:t>
      </w:r>
      <w:r>
        <w:rPr>
          <w:strike/>
          <w:sz w:val="24"/>
          <w:szCs w:val="24"/>
        </w:rPr>
        <w:t>p</w:t>
      </w:r>
      <w:r>
        <w:rPr>
          <w:strike/>
          <w:spacing w:val="-1"/>
          <w:sz w:val="24"/>
          <w:szCs w:val="24"/>
        </w:rPr>
        <w:t>e</w:t>
      </w:r>
      <w:r>
        <w:rPr>
          <w:strike/>
          <w:spacing w:val="1"/>
          <w:sz w:val="24"/>
          <w:szCs w:val="24"/>
        </w:rPr>
        <w:t>r</w:t>
      </w:r>
      <w:r>
        <w:rPr>
          <w:strike/>
          <w:spacing w:val="5"/>
          <w:sz w:val="24"/>
          <w:szCs w:val="24"/>
        </w:rPr>
        <w:t>t</w:t>
      </w:r>
      <w:r>
        <w:rPr>
          <w:strike/>
          <w:sz w:val="24"/>
          <w:szCs w:val="24"/>
        </w:rPr>
        <w:t>i</w:t>
      </w:r>
      <w:proofErr w:type="spellEnd"/>
      <w:r>
        <w:rPr>
          <w:strike/>
          <w:spacing w:val="-7"/>
          <w:sz w:val="24"/>
          <w:szCs w:val="24"/>
        </w:rPr>
        <w:t xml:space="preserve"> </w:t>
      </w:r>
      <w:proofErr w:type="spellStart"/>
      <w:r>
        <w:rPr>
          <w:strike/>
          <w:spacing w:val="2"/>
          <w:sz w:val="24"/>
          <w:szCs w:val="24"/>
        </w:rPr>
        <w:t>s</w:t>
      </w:r>
      <w:r>
        <w:rPr>
          <w:strike/>
          <w:spacing w:val="-9"/>
          <w:sz w:val="24"/>
          <w:szCs w:val="24"/>
        </w:rPr>
        <w:t>i</w:t>
      </w:r>
      <w:r>
        <w:rPr>
          <w:strike/>
          <w:spacing w:val="5"/>
          <w:sz w:val="24"/>
          <w:szCs w:val="24"/>
        </w:rPr>
        <w:t>k</w:t>
      </w:r>
      <w:r>
        <w:rPr>
          <w:strike/>
          <w:spacing w:val="-1"/>
          <w:sz w:val="24"/>
          <w:szCs w:val="24"/>
        </w:rPr>
        <w:t>a</w:t>
      </w:r>
      <w:r>
        <w:rPr>
          <w:strike/>
          <w:spacing w:val="5"/>
          <w:sz w:val="24"/>
          <w:szCs w:val="24"/>
        </w:rPr>
        <w:t>p</w:t>
      </w:r>
      <w:r>
        <w:rPr>
          <w:strike/>
          <w:sz w:val="24"/>
          <w:szCs w:val="24"/>
        </w:rPr>
        <w:t>n</w:t>
      </w:r>
      <w:r>
        <w:rPr>
          <w:strike/>
          <w:spacing w:val="-5"/>
          <w:sz w:val="24"/>
          <w:szCs w:val="24"/>
        </w:rPr>
        <w:t>y</w:t>
      </w:r>
      <w:r>
        <w:rPr>
          <w:strike/>
          <w:sz w:val="24"/>
          <w:szCs w:val="24"/>
        </w:rPr>
        <w:t>a</w:t>
      </w:r>
      <w:proofErr w:type="spellEnd"/>
      <w:r>
        <w:rPr>
          <w:strike/>
          <w:spacing w:val="1"/>
          <w:sz w:val="24"/>
          <w:szCs w:val="24"/>
        </w:rPr>
        <w:t xml:space="preserve"> </w:t>
      </w:r>
      <w:proofErr w:type="spellStart"/>
      <w:r>
        <w:rPr>
          <w:strike/>
          <w:sz w:val="24"/>
          <w:szCs w:val="24"/>
        </w:rPr>
        <w:t>p</w:t>
      </w:r>
      <w:r>
        <w:rPr>
          <w:strike/>
          <w:spacing w:val="-1"/>
          <w:sz w:val="24"/>
          <w:szCs w:val="24"/>
        </w:rPr>
        <w:t>a</w:t>
      </w:r>
      <w:r>
        <w:rPr>
          <w:strike/>
          <w:sz w:val="24"/>
          <w:szCs w:val="24"/>
        </w:rPr>
        <w:t>d</w:t>
      </w:r>
      <w:r>
        <w:rPr>
          <w:strike/>
          <w:spacing w:val="4"/>
          <w:sz w:val="24"/>
          <w:szCs w:val="24"/>
        </w:rPr>
        <w:t>a</w:t>
      </w:r>
      <w:r>
        <w:rPr>
          <w:strike/>
          <w:spacing w:val="-4"/>
          <w:sz w:val="24"/>
          <w:szCs w:val="24"/>
        </w:rPr>
        <w:t>m</w:t>
      </w:r>
      <w:r>
        <w:rPr>
          <w:strike/>
          <w:spacing w:val="3"/>
          <w:sz w:val="24"/>
          <w:szCs w:val="24"/>
        </w:rPr>
        <w:t>u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us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uka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6D46C292" w14:textId="77777777" w:rsidR="002A2D7E" w:rsidRDefault="003D0EC7">
      <w:pPr>
        <w:spacing w:before="74"/>
        <w:ind w:left="100" w:right="772"/>
        <w:rPr>
          <w:sz w:val="24"/>
          <w:szCs w:val="24"/>
        </w:rPr>
      </w:pPr>
      <w:proofErr w:type="spellStart"/>
      <w:r>
        <w:rPr>
          <w:spacing w:val="2"/>
          <w:sz w:val="24"/>
          <w:szCs w:val="24"/>
        </w:rPr>
        <w:lastRenderedPageBreak/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u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uh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b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li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.</w:t>
      </w:r>
    </w:p>
    <w:p w14:paraId="4EA356D2" w14:textId="77777777" w:rsidR="002A2D7E" w:rsidRDefault="002A2D7E">
      <w:pPr>
        <w:spacing w:before="8" w:line="140" w:lineRule="exact"/>
        <w:rPr>
          <w:sz w:val="14"/>
          <w:szCs w:val="14"/>
        </w:rPr>
      </w:pPr>
    </w:p>
    <w:p w14:paraId="6B4692D3" w14:textId="77777777" w:rsidR="002A2D7E" w:rsidRDefault="002A2D7E">
      <w:pPr>
        <w:spacing w:line="200" w:lineRule="exact"/>
      </w:pPr>
    </w:p>
    <w:p w14:paraId="0D7B8F02" w14:textId="77777777" w:rsidR="002A2D7E" w:rsidRDefault="003D0EC7">
      <w:pPr>
        <w:spacing w:before="29"/>
        <w:ind w:left="100" w:right="43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1"/>
          <w:sz w:val="24"/>
          <w:szCs w:val="24"/>
        </w:rPr>
        <w:t>r</w:t>
      </w:r>
      <w:r>
        <w:rPr>
          <w:spacing w:val="6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commentRangeStart w:id="5"/>
      <w:proofErr w:type="spellStart"/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in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~</w:t>
      </w:r>
    </w:p>
    <w:commentRangeEnd w:id="5"/>
    <w:p w14:paraId="5829F7FF" w14:textId="77777777" w:rsidR="002A2D7E" w:rsidRDefault="00426B38">
      <w:pPr>
        <w:spacing w:before="8" w:line="140" w:lineRule="exact"/>
        <w:rPr>
          <w:sz w:val="14"/>
          <w:szCs w:val="14"/>
        </w:rPr>
      </w:pPr>
      <w:r>
        <w:rPr>
          <w:rStyle w:val="CommentReference"/>
        </w:rPr>
        <w:commentReference w:id="5"/>
      </w:r>
    </w:p>
    <w:p w14:paraId="5D1BDB49" w14:textId="77777777" w:rsidR="002A2D7E" w:rsidRDefault="002A2D7E">
      <w:pPr>
        <w:spacing w:line="200" w:lineRule="exact"/>
      </w:pPr>
    </w:p>
    <w:p w14:paraId="10B85DB5" w14:textId="77777777" w:rsidR="002A2D7E" w:rsidRDefault="003D0EC7">
      <w:pPr>
        <w:spacing w:before="29"/>
        <w:ind w:left="100"/>
        <w:rPr>
          <w:sz w:val="24"/>
          <w:szCs w:val="24"/>
        </w:rPr>
      </w:pPr>
      <w:commentRangeStart w:id="6"/>
      <w:proofErr w:type="spellStart"/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proofErr w:type="spellEnd"/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Ja</w:t>
      </w:r>
      <w:r>
        <w:rPr>
          <w:b/>
          <w:spacing w:val="-4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ya</w:t>
      </w:r>
      <w:proofErr w:type="spellEnd"/>
      <w:r>
        <w:rPr>
          <w:b/>
          <w:spacing w:val="-2"/>
          <w:sz w:val="24"/>
          <w:szCs w:val="24"/>
        </w:rPr>
        <w:t>.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.</w:t>
      </w:r>
      <w:commentRangeEnd w:id="6"/>
      <w:r w:rsidR="00426B38">
        <w:rPr>
          <w:rStyle w:val="CommentReference"/>
        </w:rPr>
        <w:commentReference w:id="6"/>
      </w:r>
    </w:p>
    <w:p w14:paraId="0BEFA899" w14:textId="77777777" w:rsidR="002A2D7E" w:rsidRDefault="003D0EC7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uka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li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</w:p>
    <w:p w14:paraId="04239FC5" w14:textId="77777777" w:rsidR="002A2D7E" w:rsidRDefault="003D0EC7">
      <w:pPr>
        <w:spacing w:line="260" w:lineRule="exact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</w:p>
    <w:p w14:paraId="65B50628" w14:textId="77777777" w:rsidR="002A2D7E" w:rsidRDefault="003D0EC7">
      <w:pPr>
        <w:spacing w:before="2" w:line="260" w:lineRule="exact"/>
        <w:ind w:left="100"/>
        <w:rPr>
          <w:sz w:val="24"/>
          <w:szCs w:val="24"/>
        </w:rPr>
      </w:pPr>
      <w:proofErr w:type="spellStart"/>
      <w:r>
        <w:rPr>
          <w:spacing w:val="-4"/>
          <w:position w:val="-1"/>
          <w:sz w:val="24"/>
          <w:szCs w:val="24"/>
        </w:rPr>
        <w:t>j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5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i</w:t>
      </w:r>
      <w:proofErr w:type="spellEnd"/>
      <w:r>
        <w:rPr>
          <w:spacing w:val="-7"/>
          <w:position w:val="-1"/>
          <w:sz w:val="24"/>
          <w:szCs w:val="24"/>
        </w:rPr>
        <w:t xml:space="preserve"> </w:t>
      </w:r>
      <w:proofErr w:type="spellStart"/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proofErr w:type="spellEnd"/>
      <w:r>
        <w:rPr>
          <w:spacing w:val="7"/>
          <w:position w:val="-1"/>
          <w:sz w:val="24"/>
          <w:szCs w:val="24"/>
        </w:rPr>
        <w:t xml:space="preserve"> </w:t>
      </w:r>
      <w:proofErr w:type="spellStart"/>
      <w:r>
        <w:rPr>
          <w:spacing w:val="-9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5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i</w:t>
      </w:r>
      <w:proofErr w:type="spellEnd"/>
      <w:r>
        <w:rPr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6"/>
          <w:position w:val="-1"/>
          <w:sz w:val="24"/>
          <w:szCs w:val="24"/>
        </w:rPr>
        <w:t>r</w:t>
      </w:r>
      <w:r>
        <w:rPr>
          <w:spacing w:val="-9"/>
          <w:position w:val="-1"/>
          <w:sz w:val="24"/>
          <w:szCs w:val="24"/>
        </w:rPr>
        <w:t>j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proofErr w:type="spellEnd"/>
      <w:r>
        <w:rPr>
          <w:position w:val="-1"/>
          <w:sz w:val="24"/>
          <w:szCs w:val="24"/>
        </w:rPr>
        <w:t>.</w:t>
      </w:r>
      <w:r>
        <w:rPr>
          <w:spacing w:val="4"/>
          <w:position w:val="-1"/>
          <w:sz w:val="24"/>
          <w:szCs w:val="24"/>
        </w:rPr>
        <w:t xml:space="preserve"> </w:t>
      </w:r>
      <w:proofErr w:type="spellStart"/>
      <w:r>
        <w:rPr>
          <w:spacing w:val="2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m</w:t>
      </w:r>
      <w:proofErr w:type="spellEnd"/>
      <w:r>
        <w:rPr>
          <w:position w:val="-1"/>
          <w:sz w:val="24"/>
          <w:szCs w:val="24"/>
        </w:rPr>
        <w:t>.</w:t>
      </w:r>
    </w:p>
    <w:p w14:paraId="6CBA1235" w14:textId="77777777" w:rsidR="002A2D7E" w:rsidRDefault="002A2D7E">
      <w:pPr>
        <w:spacing w:before="8" w:line="140" w:lineRule="exact"/>
        <w:rPr>
          <w:sz w:val="14"/>
          <w:szCs w:val="14"/>
        </w:rPr>
      </w:pPr>
    </w:p>
    <w:p w14:paraId="395967C0" w14:textId="77777777" w:rsidR="002A2D7E" w:rsidRDefault="002A2D7E">
      <w:pPr>
        <w:spacing w:line="200" w:lineRule="exact"/>
      </w:pPr>
    </w:p>
    <w:p w14:paraId="35EE0B30" w14:textId="77777777" w:rsidR="002A2D7E" w:rsidRDefault="003D0EC7">
      <w:pPr>
        <w:spacing w:before="29" w:line="242" w:lineRule="auto"/>
        <w:ind w:left="100" w:right="283"/>
        <w:rPr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13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k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uk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pacing w:val="-2"/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14:paraId="0830137F" w14:textId="77777777" w:rsidR="002A2D7E" w:rsidRDefault="002A2D7E">
      <w:pPr>
        <w:spacing w:line="140" w:lineRule="exact"/>
        <w:rPr>
          <w:sz w:val="14"/>
          <w:szCs w:val="14"/>
        </w:rPr>
      </w:pPr>
    </w:p>
    <w:p w14:paraId="3768A78F" w14:textId="77777777" w:rsidR="002A2D7E" w:rsidRDefault="002A2D7E">
      <w:pPr>
        <w:spacing w:line="200" w:lineRule="exact"/>
      </w:pPr>
    </w:p>
    <w:p w14:paraId="44F0EA2C" w14:textId="77777777" w:rsidR="002A2D7E" w:rsidRDefault="003D0EC7">
      <w:pPr>
        <w:spacing w:before="29"/>
        <w:ind w:left="100" w:right="472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ua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nyi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>-</w:t>
      </w:r>
      <w:commentRangeStart w:id="7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commentRangeEnd w:id="7"/>
      <w:r w:rsidR="00426B38">
        <w:rPr>
          <w:rStyle w:val="CommentReference"/>
        </w:rPr>
        <w:commentReference w:id="7"/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69546FED" w14:textId="77777777" w:rsidR="002A2D7E" w:rsidRDefault="002A2D7E">
      <w:pPr>
        <w:spacing w:before="6" w:line="140" w:lineRule="exact"/>
        <w:rPr>
          <w:sz w:val="14"/>
          <w:szCs w:val="14"/>
        </w:rPr>
      </w:pPr>
    </w:p>
    <w:p w14:paraId="6756BE0C" w14:textId="77777777" w:rsidR="002A2D7E" w:rsidRDefault="002A2D7E">
      <w:pPr>
        <w:spacing w:line="200" w:lineRule="exact"/>
      </w:pPr>
    </w:p>
    <w:p w14:paraId="05C5C23B" w14:textId="77777777" w:rsidR="002A2D7E" w:rsidRDefault="003E7BD7">
      <w:pPr>
        <w:spacing w:before="34" w:line="260" w:lineRule="exact"/>
        <w:ind w:left="100" w:right="636"/>
        <w:rPr>
          <w:sz w:val="24"/>
          <w:szCs w:val="24"/>
        </w:rPr>
      </w:pPr>
      <w:r>
        <w:pict w14:anchorId="64EBA4DA">
          <v:group id="_x0000_s1026" style="position:absolute;left:0;text-align:left;margin-left:70.1pt;margin-top:71.5pt;width:455.5pt;height:621.35pt;z-index:-251649536;mso-position-horizontal-relative:page;mso-position-vertical-relative:page" coordorigin="1402,1430" coordsize="9110,12427">
            <v:shape id="_x0000_s1056" style="position:absolute;left:1412;top:1440;width:9090;height:274" coordorigin="1412,1440" coordsize="9090,274" path="m1412,1714r9090,l10502,1440r-9090,l1412,1714xe" fillcolor="#f5f5f5" stroked="f">
              <v:path arrowok="t"/>
            </v:shape>
            <v:shape id="_x0000_s1055" style="position:absolute;left:1412;top:1714;width:9090;height:278" coordorigin="1412,1714" coordsize="9090,278" path="m1412,1992r9090,l10502,1714r-9090,l1412,1992xe" fillcolor="#f5f5f5" stroked="f">
              <v:path arrowok="t"/>
            </v:shape>
            <v:shape id="_x0000_s1054" style="position:absolute;left:1412;top:1993;width:9090;height:653" coordorigin="1412,1993" coordsize="9090,653" path="m1412,2646r9090,l10502,1993r-9090,l1412,2646xe" fillcolor="#f5f5f5" stroked="f">
              <v:path arrowok="t"/>
            </v:shape>
            <v:shape id="_x0000_s1053" style="position:absolute;left:1412;top:2646;width:9090;height:274" coordorigin="1412,2646" coordsize="9090,274" path="m1412,2919r9090,l10502,2646r-9090,l1412,2919xe" fillcolor="#f5f5f5" stroked="f">
              <v:path arrowok="t"/>
            </v:shape>
            <v:shape id="_x0000_s1052" style="position:absolute;left:1412;top:2919;width:9090;height:278" coordorigin="1412,2919" coordsize="9090,278" path="m1412,3198r9090,l10502,2919r-9090,l1412,3198xe" fillcolor="#f5f5f5" stroked="f">
              <v:path arrowok="t"/>
            </v:shape>
            <v:shape id="_x0000_s1051" style="position:absolute;left:1412;top:3198;width:9090;height:648" coordorigin="1412,3198" coordsize="9090,648" path="m1412,3846r9090,l10502,3198r-9090,l1412,3846xe" fillcolor="#f5f5f5" stroked="f">
              <v:path arrowok="t"/>
            </v:shape>
            <v:shape id="_x0000_s1050" style="position:absolute;left:1412;top:3846;width:9090;height:279" coordorigin="1412,3846" coordsize="9090,279" path="m1412,4125r9090,l10502,3846r-9090,l1412,4125xe" fillcolor="#f5f5f5" stroked="f">
              <v:path arrowok="t"/>
            </v:shape>
            <v:shape id="_x0000_s1049" style="position:absolute;left:1412;top:4125;width:9090;height:274" coordorigin="1412,4125" coordsize="9090,274" path="m1412,4398r9090,l10502,4125r-9090,l1412,4398xe" fillcolor="#f5f5f5" stroked="f">
              <v:path arrowok="t"/>
            </v:shape>
            <v:shape id="_x0000_s1048" style="position:absolute;left:1412;top:4398;width:9090;height:278" coordorigin="1412,4398" coordsize="9090,278" path="m1412,4677r9090,l10502,4398r-9090,l1412,4677xe" fillcolor="#f5f5f5" stroked="f">
              <v:path arrowok="t"/>
            </v:shape>
            <v:shape id="_x0000_s1047" style="position:absolute;left:1412;top:4677;width:9090;height:648" coordorigin="1412,4677" coordsize="9090,648" path="m1412,5325r9090,l10502,4677r-9090,l1412,5325xe" fillcolor="#f5f5f5" stroked="f">
              <v:path arrowok="t"/>
            </v:shape>
            <v:shape id="_x0000_s1046" style="position:absolute;left:1412;top:5325;width:9090;height:278" coordorigin="1412,5325" coordsize="9090,278" path="m1412,5603r9090,l10502,5325r-9090,l1412,5603xe" fillcolor="#f5f5f5" stroked="f">
              <v:path arrowok="t"/>
            </v:shape>
            <v:shape id="_x0000_s1045" style="position:absolute;left:1412;top:5603;width:9090;height:648" coordorigin="1412,5603" coordsize="9090,648" path="m1412,6252r9090,l10502,5603r-9090,l1412,6252xe" fillcolor="#f5f5f5" stroked="f">
              <v:path arrowok="t"/>
            </v:shape>
            <v:shape id="_x0000_s1044" style="position:absolute;left:1412;top:6252;width:9090;height:278" coordorigin="1412,6252" coordsize="9090,278" path="m1412,6530r9090,l10502,6252r-9090,l1412,6530xe" fillcolor="#f5f5f5" stroked="f">
              <v:path arrowok="t"/>
            </v:shape>
            <v:shape id="_x0000_s1043" style="position:absolute;left:1412;top:6530;width:9090;height:653" coordorigin="1412,6530" coordsize="9090,653" path="m1412,7183r9090,l10502,6530r-9090,l1412,7183xe" fillcolor="#f5f5f5" stroked="f">
              <v:path arrowok="t"/>
            </v:shape>
            <v:shape id="_x0000_s1042" style="position:absolute;left:1412;top:7183;width:9090;height:274" coordorigin="1412,7183" coordsize="9090,274" path="m1412,7457r9090,l10502,7183r-9090,l1412,7457xe" fillcolor="#f5f5f5" stroked="f">
              <v:path arrowok="t"/>
            </v:shape>
            <v:shape id="_x0000_s1041" style="position:absolute;left:1412;top:7457;width:9090;height:653" coordorigin="1412,7457" coordsize="9090,653" path="m1412,8110r9090,l10502,7457r-9090,l1412,8110xe" fillcolor="#f5f5f5" stroked="f">
              <v:path arrowok="t"/>
            </v:shape>
            <v:shape id="_x0000_s1040" style="position:absolute;left:1412;top:8110;width:9090;height:274" coordorigin="1412,8110" coordsize="9090,274" path="m1412,8383r9090,l10502,8110r-9090,l1412,8383xe" fillcolor="#f5f5f5" stroked="f">
              <v:path arrowok="t"/>
            </v:shape>
            <v:shape id="_x0000_s1039" style="position:absolute;left:1412;top:8383;width:9090;height:278" coordorigin="1412,8383" coordsize="9090,278" path="m1412,8662r9090,l10502,8383r-9090,l1412,8662xe" fillcolor="#f5f5f5" stroked="f">
              <v:path arrowok="t"/>
            </v:shape>
            <v:shape id="_x0000_s1038" style="position:absolute;left:1412;top:8662;width:9090;height:648" coordorigin="1412,8662" coordsize="9090,648" path="m1412,9310r9090,l10502,8662r-9090,l1412,9310xe" fillcolor="#f5f5f5" stroked="f">
              <v:path arrowok="t"/>
            </v:shape>
            <v:shape id="_x0000_s1037" style="position:absolute;left:1412;top:9310;width:9090;height:278" coordorigin="1412,9310" coordsize="9090,278" path="m1412,9588r9090,l10502,9310r-9090,l1412,9588xe" fillcolor="#f5f5f5" stroked="f">
              <v:path arrowok="t"/>
            </v:shape>
            <v:shape id="_x0000_s1036" style="position:absolute;left:1412;top:9588;width:9090;height:274" coordorigin="1412,9588" coordsize="9090,274" path="m1412,9862r9090,l10502,9588r-9090,l1412,9862xe" fillcolor="#f5f5f5" stroked="f">
              <v:path arrowok="t"/>
            </v:shape>
            <v:shape id="_x0000_s1035" style="position:absolute;left:1412;top:9862;width:9090;height:653" coordorigin="1412,9862" coordsize="9090,653" path="m1412,10515r9090,l10502,9862r-9090,l1412,10515xe" fillcolor="#f5f5f5" stroked="f">
              <v:path arrowok="t"/>
            </v:shape>
            <v:shape id="_x0000_s1034" style="position:absolute;left:1412;top:10515;width:9090;height:274" coordorigin="1412,10515" coordsize="9090,274" path="m1412,10789r9090,l10502,10515r-9090,l1412,10789xe" fillcolor="#f5f5f5" stroked="f">
              <v:path arrowok="t"/>
            </v:shape>
            <v:shape id="_x0000_s1033" style="position:absolute;left:1412;top:10789;width:9090;height:653" coordorigin="1412,10789" coordsize="9090,653" path="m1412,11442r9090,l10502,10789r-9090,l1412,11442xe" fillcolor="#f5f5f5" stroked="f">
              <v:path arrowok="t"/>
            </v:shape>
            <v:shape id="_x0000_s1032" style="position:absolute;left:1412;top:11442;width:9090;height:278" coordorigin="1412,11442" coordsize="9090,278" path="m1412,11720r9090,l10502,11442r-9090,l1412,11720xe" fillcolor="#f5f5f5" stroked="f">
              <v:path arrowok="t"/>
            </v:shape>
            <v:shape id="_x0000_s1031" style="position:absolute;left:1412;top:11720;width:9090;height:274" coordorigin="1412,11720" coordsize="9090,274" path="m1412,11994r9090,l10502,11720r-9090,l1412,11994xe" fillcolor="#f5f5f5" stroked="f">
              <v:path arrowok="t"/>
            </v:shape>
            <v:shape id="_x0000_s1030" style="position:absolute;left:1412;top:11994;width:9090;height:653" coordorigin="1412,11994" coordsize="9090,653" path="m1412,12647r9090,l10502,11994r-9090,l1412,12647xe" fillcolor="#f5f5f5" stroked="f">
              <v:path arrowok="t"/>
            </v:shape>
            <v:shape id="_x0000_s1029" style="position:absolute;left:1412;top:12647;width:9090;height:648" coordorigin="1412,12647" coordsize="9090,648" path="m1412,13295r9090,l10502,12647r-9090,l1412,13295xe" fillcolor="#f5f5f5" stroked="f">
              <v:path arrowok="t"/>
            </v:shape>
            <v:shape id="_x0000_s1028" style="position:absolute;left:1412;top:13295;width:9090;height:278" coordorigin="1412,13295" coordsize="9090,278" path="m1412,13573r9090,l10502,13295r-9090,l1412,13573xe" fillcolor="#f5f5f5" stroked="f">
              <v:path arrowok="t"/>
            </v:shape>
            <v:shape id="_x0000_s1027" style="position:absolute;left:1412;top:13573;width:9090;height:274" coordorigin="1412,13573" coordsize="9090,274" path="m1412,13847r9090,l10502,13573r-9090,l1412,13847xe" fillcolor="#f5f5f5" stroked="f">
              <v:path arrowok="t"/>
            </v:shape>
            <w10:wrap anchorx="page" anchory="page"/>
          </v:group>
        </w:pict>
      </w:r>
      <w:proofErr w:type="spellStart"/>
      <w:r w:rsidR="003D0EC7">
        <w:rPr>
          <w:spacing w:val="2"/>
          <w:sz w:val="24"/>
          <w:szCs w:val="24"/>
        </w:rPr>
        <w:t>T</w:t>
      </w:r>
      <w:r w:rsidR="003D0EC7">
        <w:rPr>
          <w:spacing w:val="-9"/>
          <w:sz w:val="24"/>
          <w:szCs w:val="24"/>
        </w:rPr>
        <w:t>i</w:t>
      </w:r>
      <w:r w:rsidR="003D0EC7">
        <w:rPr>
          <w:spacing w:val="5"/>
          <w:sz w:val="24"/>
          <w:szCs w:val="24"/>
        </w:rPr>
        <w:t>d</w:t>
      </w:r>
      <w:r w:rsidR="003D0EC7">
        <w:rPr>
          <w:spacing w:val="-1"/>
          <w:sz w:val="24"/>
          <w:szCs w:val="24"/>
        </w:rPr>
        <w:t>a</w:t>
      </w:r>
      <w:r w:rsidR="003D0EC7">
        <w:rPr>
          <w:sz w:val="24"/>
          <w:szCs w:val="24"/>
        </w:rPr>
        <w:t>k</w:t>
      </w:r>
      <w:proofErr w:type="spellEnd"/>
      <w:r w:rsidR="003D0EC7">
        <w:rPr>
          <w:spacing w:val="2"/>
          <w:sz w:val="24"/>
          <w:szCs w:val="24"/>
        </w:rPr>
        <w:t xml:space="preserve"> </w:t>
      </w:r>
      <w:proofErr w:type="spellStart"/>
      <w:r w:rsidR="003D0EC7">
        <w:rPr>
          <w:spacing w:val="-1"/>
          <w:sz w:val="24"/>
          <w:szCs w:val="24"/>
        </w:rPr>
        <w:t>a</w:t>
      </w:r>
      <w:r w:rsidR="003D0EC7">
        <w:rPr>
          <w:sz w:val="24"/>
          <w:szCs w:val="24"/>
        </w:rPr>
        <w:t>da</w:t>
      </w:r>
      <w:proofErr w:type="spellEnd"/>
      <w:r w:rsidR="003D0EC7">
        <w:rPr>
          <w:spacing w:val="1"/>
          <w:sz w:val="24"/>
          <w:szCs w:val="24"/>
        </w:rPr>
        <w:t xml:space="preserve"> </w:t>
      </w:r>
      <w:proofErr w:type="spellStart"/>
      <w:r w:rsidR="003D0EC7">
        <w:rPr>
          <w:spacing w:val="-2"/>
          <w:sz w:val="24"/>
          <w:szCs w:val="24"/>
        </w:rPr>
        <w:t>s</w:t>
      </w:r>
      <w:r w:rsidR="003D0EC7">
        <w:rPr>
          <w:spacing w:val="4"/>
          <w:sz w:val="24"/>
          <w:szCs w:val="24"/>
        </w:rPr>
        <w:t>a</w:t>
      </w:r>
      <w:r w:rsidR="003D0EC7">
        <w:rPr>
          <w:spacing w:val="-4"/>
          <w:sz w:val="24"/>
          <w:szCs w:val="24"/>
        </w:rPr>
        <w:t>l</w:t>
      </w:r>
      <w:r w:rsidR="003D0EC7">
        <w:rPr>
          <w:spacing w:val="4"/>
          <w:sz w:val="24"/>
          <w:szCs w:val="24"/>
        </w:rPr>
        <w:t>a</w:t>
      </w:r>
      <w:r w:rsidR="003D0EC7">
        <w:rPr>
          <w:sz w:val="24"/>
          <w:szCs w:val="24"/>
        </w:rPr>
        <w:t>hn</w:t>
      </w:r>
      <w:r w:rsidR="003D0EC7">
        <w:rPr>
          <w:spacing w:val="-5"/>
          <w:sz w:val="24"/>
          <w:szCs w:val="24"/>
        </w:rPr>
        <w:t>y</w:t>
      </w:r>
      <w:r w:rsidR="003D0EC7">
        <w:rPr>
          <w:sz w:val="24"/>
          <w:szCs w:val="24"/>
        </w:rPr>
        <w:t>a</w:t>
      </w:r>
      <w:proofErr w:type="spellEnd"/>
      <w:r w:rsidR="003D0EC7">
        <w:rPr>
          <w:spacing w:val="6"/>
          <w:sz w:val="24"/>
          <w:szCs w:val="24"/>
        </w:rPr>
        <w:t xml:space="preserve"> </w:t>
      </w:r>
      <w:proofErr w:type="spellStart"/>
      <w:r w:rsidR="003D0EC7">
        <w:rPr>
          <w:spacing w:val="-9"/>
          <w:sz w:val="24"/>
          <w:szCs w:val="24"/>
        </w:rPr>
        <w:t>m</w:t>
      </w:r>
      <w:r w:rsidR="003D0EC7">
        <w:rPr>
          <w:spacing w:val="-1"/>
          <w:sz w:val="24"/>
          <w:szCs w:val="24"/>
        </w:rPr>
        <w:t>a</w:t>
      </w:r>
      <w:r w:rsidR="003D0EC7">
        <w:rPr>
          <w:spacing w:val="5"/>
          <w:sz w:val="24"/>
          <w:szCs w:val="24"/>
        </w:rPr>
        <w:t>k</w:t>
      </w:r>
      <w:r w:rsidR="003D0EC7">
        <w:rPr>
          <w:spacing w:val="4"/>
          <w:sz w:val="24"/>
          <w:szCs w:val="24"/>
        </w:rPr>
        <w:t>a</w:t>
      </w:r>
      <w:r w:rsidR="003D0EC7">
        <w:rPr>
          <w:sz w:val="24"/>
          <w:szCs w:val="24"/>
        </w:rPr>
        <w:t>n</w:t>
      </w:r>
      <w:proofErr w:type="spellEnd"/>
      <w:r w:rsidR="003D0EC7">
        <w:rPr>
          <w:spacing w:val="-3"/>
          <w:sz w:val="24"/>
          <w:szCs w:val="24"/>
        </w:rPr>
        <w:t xml:space="preserve"> </w:t>
      </w:r>
      <w:proofErr w:type="spellStart"/>
      <w:r w:rsidR="003D0EC7">
        <w:rPr>
          <w:spacing w:val="-2"/>
          <w:sz w:val="24"/>
          <w:szCs w:val="24"/>
        </w:rPr>
        <w:t>s</w:t>
      </w:r>
      <w:r w:rsidR="003D0EC7">
        <w:rPr>
          <w:spacing w:val="-1"/>
          <w:sz w:val="24"/>
          <w:szCs w:val="24"/>
        </w:rPr>
        <w:t>aa</w:t>
      </w:r>
      <w:r w:rsidR="003D0EC7">
        <w:rPr>
          <w:sz w:val="24"/>
          <w:szCs w:val="24"/>
        </w:rPr>
        <w:t>t</w:t>
      </w:r>
      <w:proofErr w:type="spellEnd"/>
      <w:r w:rsidR="003D0EC7">
        <w:rPr>
          <w:spacing w:val="7"/>
          <w:sz w:val="24"/>
          <w:szCs w:val="24"/>
        </w:rPr>
        <w:t xml:space="preserve"> </w:t>
      </w:r>
      <w:proofErr w:type="spellStart"/>
      <w:r w:rsidR="003D0EC7">
        <w:rPr>
          <w:spacing w:val="-5"/>
          <w:sz w:val="24"/>
          <w:szCs w:val="24"/>
        </w:rPr>
        <w:t>h</w:t>
      </w:r>
      <w:r w:rsidR="003D0EC7">
        <w:rPr>
          <w:spacing w:val="5"/>
          <w:sz w:val="24"/>
          <w:szCs w:val="24"/>
        </w:rPr>
        <w:t>u</w:t>
      </w:r>
      <w:r w:rsidR="003D0EC7">
        <w:rPr>
          <w:spacing w:val="-9"/>
          <w:sz w:val="24"/>
          <w:szCs w:val="24"/>
        </w:rPr>
        <w:t>j</w:t>
      </w:r>
      <w:r w:rsidR="003D0EC7">
        <w:rPr>
          <w:spacing w:val="4"/>
          <w:sz w:val="24"/>
          <w:szCs w:val="24"/>
        </w:rPr>
        <w:t>a</w:t>
      </w:r>
      <w:r w:rsidR="003D0EC7">
        <w:rPr>
          <w:spacing w:val="-5"/>
          <w:sz w:val="24"/>
          <w:szCs w:val="24"/>
        </w:rPr>
        <w:t>n</w:t>
      </w:r>
      <w:proofErr w:type="spellEnd"/>
      <w:r w:rsidR="003D0EC7">
        <w:rPr>
          <w:sz w:val="24"/>
          <w:szCs w:val="24"/>
        </w:rPr>
        <w:t>.</w:t>
      </w:r>
      <w:r w:rsidR="003D0EC7">
        <w:rPr>
          <w:spacing w:val="4"/>
          <w:sz w:val="24"/>
          <w:szCs w:val="24"/>
        </w:rPr>
        <w:t xml:space="preserve"> </w:t>
      </w:r>
      <w:commentRangeStart w:id="8"/>
      <w:r w:rsidR="003D0EC7">
        <w:rPr>
          <w:sz w:val="24"/>
          <w:szCs w:val="24"/>
        </w:rPr>
        <w:t>Y</w:t>
      </w:r>
      <w:r w:rsidR="003D0EC7">
        <w:rPr>
          <w:spacing w:val="3"/>
          <w:sz w:val="24"/>
          <w:szCs w:val="24"/>
        </w:rPr>
        <w:t>a</w:t>
      </w:r>
      <w:r w:rsidR="003D0EC7">
        <w:rPr>
          <w:spacing w:val="-5"/>
          <w:sz w:val="24"/>
          <w:szCs w:val="24"/>
        </w:rPr>
        <w:t>n</w:t>
      </w:r>
      <w:r w:rsidR="003D0EC7">
        <w:rPr>
          <w:sz w:val="24"/>
          <w:szCs w:val="24"/>
        </w:rPr>
        <w:t>g</w:t>
      </w:r>
      <w:commentRangeEnd w:id="8"/>
      <w:r w:rsidR="00426B38">
        <w:rPr>
          <w:rStyle w:val="CommentReference"/>
        </w:rPr>
        <w:commentReference w:id="8"/>
      </w:r>
      <w:r w:rsidR="003D0EC7">
        <w:rPr>
          <w:spacing w:val="2"/>
          <w:sz w:val="24"/>
          <w:szCs w:val="24"/>
        </w:rPr>
        <w:t xml:space="preserve"> </w:t>
      </w:r>
      <w:proofErr w:type="spellStart"/>
      <w:r w:rsidR="003D0EC7">
        <w:rPr>
          <w:spacing w:val="-2"/>
          <w:sz w:val="24"/>
          <w:szCs w:val="24"/>
        </w:rPr>
        <w:t>s</w:t>
      </w:r>
      <w:r w:rsidR="003D0EC7">
        <w:rPr>
          <w:spacing w:val="-1"/>
          <w:sz w:val="24"/>
          <w:szCs w:val="24"/>
        </w:rPr>
        <w:t>e</w:t>
      </w:r>
      <w:r w:rsidR="003D0EC7">
        <w:rPr>
          <w:spacing w:val="6"/>
          <w:sz w:val="24"/>
          <w:szCs w:val="24"/>
        </w:rPr>
        <w:t>r</w:t>
      </w:r>
      <w:r w:rsidR="003D0EC7">
        <w:rPr>
          <w:spacing w:val="-4"/>
          <w:sz w:val="24"/>
          <w:szCs w:val="24"/>
        </w:rPr>
        <w:t>i</w:t>
      </w:r>
      <w:r w:rsidR="003D0EC7">
        <w:rPr>
          <w:spacing w:val="-5"/>
          <w:sz w:val="24"/>
          <w:szCs w:val="24"/>
        </w:rPr>
        <w:t>n</w:t>
      </w:r>
      <w:r w:rsidR="003D0EC7">
        <w:rPr>
          <w:sz w:val="24"/>
          <w:szCs w:val="24"/>
        </w:rPr>
        <w:t>g</w:t>
      </w:r>
      <w:proofErr w:type="spellEnd"/>
      <w:r w:rsidR="003D0EC7">
        <w:rPr>
          <w:spacing w:val="7"/>
          <w:sz w:val="24"/>
          <w:szCs w:val="24"/>
        </w:rPr>
        <w:t xml:space="preserve"> </w:t>
      </w:r>
      <w:proofErr w:type="spellStart"/>
      <w:r w:rsidR="003D0EC7">
        <w:rPr>
          <w:spacing w:val="-4"/>
          <w:sz w:val="24"/>
          <w:szCs w:val="24"/>
        </w:rPr>
        <w:t>m</w:t>
      </w:r>
      <w:r w:rsidR="003D0EC7">
        <w:rPr>
          <w:spacing w:val="4"/>
          <w:sz w:val="24"/>
          <w:szCs w:val="24"/>
        </w:rPr>
        <w:t>e</w:t>
      </w:r>
      <w:r w:rsidR="003D0EC7">
        <w:rPr>
          <w:spacing w:val="-4"/>
          <w:sz w:val="24"/>
          <w:szCs w:val="24"/>
        </w:rPr>
        <w:t>m</w:t>
      </w:r>
      <w:r w:rsidR="003D0EC7">
        <w:rPr>
          <w:spacing w:val="-5"/>
          <w:sz w:val="24"/>
          <w:szCs w:val="24"/>
        </w:rPr>
        <w:t>b</w:t>
      </w:r>
      <w:r w:rsidR="003D0EC7">
        <w:rPr>
          <w:spacing w:val="5"/>
          <w:sz w:val="24"/>
          <w:szCs w:val="24"/>
        </w:rPr>
        <w:t>u</w:t>
      </w:r>
      <w:r w:rsidR="003D0EC7">
        <w:rPr>
          <w:spacing w:val="-1"/>
          <w:sz w:val="24"/>
          <w:szCs w:val="24"/>
        </w:rPr>
        <w:t>a</w:t>
      </w:r>
      <w:r w:rsidR="003D0EC7">
        <w:rPr>
          <w:spacing w:val="5"/>
          <w:sz w:val="24"/>
          <w:szCs w:val="24"/>
        </w:rPr>
        <w:t>t</w:t>
      </w:r>
      <w:r w:rsidR="003D0EC7">
        <w:rPr>
          <w:sz w:val="24"/>
          <w:szCs w:val="24"/>
        </w:rPr>
        <w:t>n</w:t>
      </w:r>
      <w:r w:rsidR="003D0EC7">
        <w:rPr>
          <w:spacing w:val="-5"/>
          <w:sz w:val="24"/>
          <w:szCs w:val="24"/>
        </w:rPr>
        <w:t>y</w:t>
      </w:r>
      <w:r w:rsidR="003D0EC7">
        <w:rPr>
          <w:sz w:val="24"/>
          <w:szCs w:val="24"/>
        </w:rPr>
        <w:t>a</w:t>
      </w:r>
      <w:proofErr w:type="spellEnd"/>
      <w:r w:rsidR="003D0EC7">
        <w:rPr>
          <w:spacing w:val="1"/>
          <w:sz w:val="24"/>
          <w:szCs w:val="24"/>
        </w:rPr>
        <w:t xml:space="preserve"> </w:t>
      </w:r>
      <w:r w:rsidR="003D0EC7">
        <w:rPr>
          <w:spacing w:val="-2"/>
          <w:sz w:val="24"/>
          <w:szCs w:val="24"/>
        </w:rPr>
        <w:t>s</w:t>
      </w:r>
      <w:r w:rsidR="003D0EC7">
        <w:rPr>
          <w:spacing w:val="4"/>
          <w:sz w:val="24"/>
          <w:szCs w:val="24"/>
        </w:rPr>
        <w:t>a</w:t>
      </w:r>
      <w:r w:rsidR="003D0EC7">
        <w:rPr>
          <w:spacing w:val="-4"/>
          <w:sz w:val="24"/>
          <w:szCs w:val="24"/>
        </w:rPr>
        <w:t>l</w:t>
      </w:r>
      <w:r w:rsidR="003D0EC7">
        <w:rPr>
          <w:spacing w:val="4"/>
          <w:sz w:val="24"/>
          <w:szCs w:val="24"/>
        </w:rPr>
        <w:t>a</w:t>
      </w:r>
      <w:r w:rsidR="003D0EC7">
        <w:rPr>
          <w:sz w:val="24"/>
          <w:szCs w:val="24"/>
        </w:rPr>
        <w:t>h</w:t>
      </w:r>
      <w:r w:rsidR="003D0EC7">
        <w:rPr>
          <w:spacing w:val="-3"/>
          <w:sz w:val="24"/>
          <w:szCs w:val="24"/>
        </w:rPr>
        <w:t xml:space="preserve"> </w:t>
      </w:r>
      <w:proofErr w:type="spellStart"/>
      <w:r w:rsidR="003D0EC7">
        <w:rPr>
          <w:spacing w:val="-1"/>
          <w:sz w:val="24"/>
          <w:szCs w:val="24"/>
        </w:rPr>
        <w:t>a</w:t>
      </w:r>
      <w:r w:rsidR="003D0EC7">
        <w:rPr>
          <w:sz w:val="24"/>
          <w:szCs w:val="24"/>
        </w:rPr>
        <w:t>d</w:t>
      </w:r>
      <w:r w:rsidR="003D0EC7">
        <w:rPr>
          <w:spacing w:val="4"/>
          <w:sz w:val="24"/>
          <w:szCs w:val="24"/>
        </w:rPr>
        <w:t>a</w:t>
      </w:r>
      <w:r w:rsidR="003D0EC7">
        <w:rPr>
          <w:spacing w:val="-4"/>
          <w:sz w:val="24"/>
          <w:szCs w:val="24"/>
        </w:rPr>
        <w:t>l</w:t>
      </w:r>
      <w:r w:rsidR="003D0EC7">
        <w:rPr>
          <w:spacing w:val="4"/>
          <w:sz w:val="24"/>
          <w:szCs w:val="24"/>
        </w:rPr>
        <w:t>a</w:t>
      </w:r>
      <w:r w:rsidR="003D0EC7">
        <w:rPr>
          <w:sz w:val="24"/>
          <w:szCs w:val="24"/>
        </w:rPr>
        <w:t>h</w:t>
      </w:r>
      <w:proofErr w:type="spellEnd"/>
      <w:r w:rsidR="003D0EC7">
        <w:rPr>
          <w:spacing w:val="-3"/>
          <w:sz w:val="24"/>
          <w:szCs w:val="24"/>
        </w:rPr>
        <w:t xml:space="preserve"> </w:t>
      </w:r>
      <w:proofErr w:type="spellStart"/>
      <w:r w:rsidR="003D0EC7">
        <w:rPr>
          <w:sz w:val="24"/>
          <w:szCs w:val="24"/>
        </w:rPr>
        <w:t>p</w:t>
      </w:r>
      <w:r w:rsidR="003D0EC7">
        <w:rPr>
          <w:spacing w:val="4"/>
          <w:sz w:val="24"/>
          <w:szCs w:val="24"/>
        </w:rPr>
        <w:t>e</w:t>
      </w:r>
      <w:r w:rsidR="003D0EC7">
        <w:rPr>
          <w:spacing w:val="-4"/>
          <w:sz w:val="24"/>
          <w:szCs w:val="24"/>
        </w:rPr>
        <w:t>m</w:t>
      </w:r>
      <w:r w:rsidR="003D0EC7">
        <w:rPr>
          <w:sz w:val="24"/>
          <w:szCs w:val="24"/>
        </w:rPr>
        <w:t>i</w:t>
      </w:r>
      <w:r w:rsidR="003D0EC7">
        <w:rPr>
          <w:spacing w:val="1"/>
          <w:sz w:val="24"/>
          <w:szCs w:val="24"/>
        </w:rPr>
        <w:t>l</w:t>
      </w:r>
      <w:r w:rsidR="003D0EC7">
        <w:rPr>
          <w:spacing w:val="-4"/>
          <w:sz w:val="24"/>
          <w:szCs w:val="24"/>
        </w:rPr>
        <w:t>i</w:t>
      </w:r>
      <w:r w:rsidR="003D0EC7">
        <w:rPr>
          <w:sz w:val="24"/>
          <w:szCs w:val="24"/>
        </w:rPr>
        <w:t>h</w:t>
      </w:r>
      <w:r w:rsidR="003D0EC7">
        <w:rPr>
          <w:spacing w:val="4"/>
          <w:sz w:val="24"/>
          <w:szCs w:val="24"/>
        </w:rPr>
        <w:t>a</w:t>
      </w:r>
      <w:r w:rsidR="003D0EC7">
        <w:rPr>
          <w:sz w:val="24"/>
          <w:szCs w:val="24"/>
        </w:rPr>
        <w:t>n</w:t>
      </w:r>
      <w:proofErr w:type="spellEnd"/>
      <w:r w:rsidR="003D0EC7">
        <w:rPr>
          <w:sz w:val="24"/>
          <w:szCs w:val="24"/>
        </w:rPr>
        <w:t xml:space="preserve"> </w:t>
      </w:r>
      <w:proofErr w:type="spellStart"/>
      <w:r w:rsidR="003D0EC7">
        <w:rPr>
          <w:spacing w:val="-4"/>
          <w:sz w:val="24"/>
          <w:szCs w:val="24"/>
        </w:rPr>
        <w:t>m</w:t>
      </w:r>
      <w:r w:rsidR="003D0EC7">
        <w:rPr>
          <w:spacing w:val="-1"/>
          <w:sz w:val="24"/>
          <w:szCs w:val="24"/>
        </w:rPr>
        <w:t>a</w:t>
      </w:r>
      <w:r w:rsidR="003D0EC7">
        <w:rPr>
          <w:sz w:val="24"/>
          <w:szCs w:val="24"/>
        </w:rPr>
        <w:t>k</w:t>
      </w:r>
      <w:r w:rsidR="003D0EC7">
        <w:rPr>
          <w:spacing w:val="4"/>
          <w:sz w:val="24"/>
          <w:szCs w:val="24"/>
        </w:rPr>
        <w:t>a</w:t>
      </w:r>
      <w:r w:rsidR="003D0EC7">
        <w:rPr>
          <w:spacing w:val="-5"/>
          <w:sz w:val="24"/>
          <w:szCs w:val="24"/>
        </w:rPr>
        <w:t>n</w:t>
      </w:r>
      <w:r w:rsidR="003D0EC7">
        <w:rPr>
          <w:spacing w:val="4"/>
          <w:sz w:val="24"/>
          <w:szCs w:val="24"/>
        </w:rPr>
        <w:t>a</w:t>
      </w:r>
      <w:r w:rsidR="003D0EC7">
        <w:rPr>
          <w:sz w:val="24"/>
          <w:szCs w:val="24"/>
        </w:rPr>
        <w:t>n</w:t>
      </w:r>
      <w:proofErr w:type="spellEnd"/>
      <w:r w:rsidR="003D0EC7">
        <w:rPr>
          <w:spacing w:val="-3"/>
          <w:sz w:val="24"/>
          <w:szCs w:val="24"/>
        </w:rPr>
        <w:t xml:space="preserve"> </w:t>
      </w:r>
      <w:proofErr w:type="spellStart"/>
      <w:r w:rsidR="003D0EC7">
        <w:rPr>
          <w:spacing w:val="5"/>
          <w:sz w:val="24"/>
          <w:szCs w:val="24"/>
        </w:rPr>
        <w:t>k</w:t>
      </w:r>
      <w:r w:rsidR="003D0EC7">
        <w:rPr>
          <w:spacing w:val="-9"/>
          <w:sz w:val="24"/>
          <w:szCs w:val="24"/>
        </w:rPr>
        <w:t>i</w:t>
      </w:r>
      <w:r w:rsidR="003D0EC7">
        <w:rPr>
          <w:spacing w:val="5"/>
          <w:sz w:val="24"/>
          <w:szCs w:val="24"/>
        </w:rPr>
        <w:t>t</w:t>
      </w:r>
      <w:r w:rsidR="003D0EC7">
        <w:rPr>
          <w:sz w:val="24"/>
          <w:szCs w:val="24"/>
        </w:rPr>
        <w:t>a</w:t>
      </w:r>
      <w:proofErr w:type="spellEnd"/>
      <w:r w:rsidR="003D0EC7">
        <w:rPr>
          <w:spacing w:val="6"/>
          <w:sz w:val="24"/>
          <w:szCs w:val="24"/>
        </w:rPr>
        <w:t xml:space="preserve"> </w:t>
      </w:r>
      <w:r w:rsidR="003D0EC7">
        <w:rPr>
          <w:spacing w:val="-5"/>
          <w:sz w:val="24"/>
          <w:szCs w:val="24"/>
        </w:rPr>
        <w:t>y</w:t>
      </w:r>
      <w:r w:rsidR="003D0EC7">
        <w:rPr>
          <w:spacing w:val="4"/>
          <w:sz w:val="24"/>
          <w:szCs w:val="24"/>
        </w:rPr>
        <w:t>a</w:t>
      </w:r>
      <w:r w:rsidR="003D0EC7">
        <w:rPr>
          <w:spacing w:val="-5"/>
          <w:sz w:val="24"/>
          <w:szCs w:val="24"/>
        </w:rPr>
        <w:t>n</w:t>
      </w:r>
      <w:r w:rsidR="003D0EC7">
        <w:rPr>
          <w:sz w:val="24"/>
          <w:szCs w:val="24"/>
        </w:rPr>
        <w:t>g</w:t>
      </w:r>
      <w:r w:rsidR="003D0EC7">
        <w:rPr>
          <w:spacing w:val="2"/>
          <w:sz w:val="24"/>
          <w:szCs w:val="24"/>
        </w:rPr>
        <w:t xml:space="preserve"> </w:t>
      </w:r>
      <w:proofErr w:type="spellStart"/>
      <w:r w:rsidR="003D0EC7">
        <w:rPr>
          <w:spacing w:val="5"/>
          <w:sz w:val="24"/>
          <w:szCs w:val="24"/>
        </w:rPr>
        <w:t>t</w:t>
      </w:r>
      <w:r w:rsidR="003D0EC7">
        <w:rPr>
          <w:spacing w:val="-9"/>
          <w:sz w:val="24"/>
          <w:szCs w:val="24"/>
        </w:rPr>
        <w:t>i</w:t>
      </w:r>
      <w:r w:rsidR="003D0EC7">
        <w:rPr>
          <w:sz w:val="24"/>
          <w:szCs w:val="24"/>
        </w:rPr>
        <w:t>d</w:t>
      </w:r>
      <w:r w:rsidR="003D0EC7">
        <w:rPr>
          <w:spacing w:val="-1"/>
          <w:sz w:val="24"/>
          <w:szCs w:val="24"/>
        </w:rPr>
        <w:t>a</w:t>
      </w:r>
      <w:r w:rsidR="003D0EC7">
        <w:rPr>
          <w:sz w:val="24"/>
          <w:szCs w:val="24"/>
        </w:rPr>
        <w:t>k</w:t>
      </w:r>
      <w:proofErr w:type="spellEnd"/>
      <w:r w:rsidR="003D0EC7">
        <w:rPr>
          <w:spacing w:val="2"/>
          <w:sz w:val="24"/>
          <w:szCs w:val="24"/>
        </w:rPr>
        <w:t xml:space="preserve"> </w:t>
      </w:r>
      <w:proofErr w:type="spellStart"/>
      <w:r w:rsidR="003D0EC7">
        <w:rPr>
          <w:spacing w:val="9"/>
          <w:sz w:val="24"/>
          <w:szCs w:val="24"/>
        </w:rPr>
        <w:t>t</w:t>
      </w:r>
      <w:r w:rsidR="003D0EC7">
        <w:rPr>
          <w:spacing w:val="-1"/>
          <w:sz w:val="24"/>
          <w:szCs w:val="24"/>
        </w:rPr>
        <w:t>a</w:t>
      </w:r>
      <w:r w:rsidR="003D0EC7">
        <w:rPr>
          <w:spacing w:val="-5"/>
          <w:sz w:val="24"/>
          <w:szCs w:val="24"/>
        </w:rPr>
        <w:t>h</w:t>
      </w:r>
      <w:r w:rsidR="003D0EC7">
        <w:rPr>
          <w:sz w:val="24"/>
          <w:szCs w:val="24"/>
        </w:rPr>
        <w:t>u</w:t>
      </w:r>
      <w:proofErr w:type="spellEnd"/>
      <w:r w:rsidR="003D0EC7">
        <w:rPr>
          <w:spacing w:val="2"/>
          <w:sz w:val="24"/>
          <w:szCs w:val="24"/>
        </w:rPr>
        <w:t xml:space="preserve"> </w:t>
      </w:r>
      <w:proofErr w:type="spellStart"/>
      <w:r w:rsidR="003D0EC7">
        <w:rPr>
          <w:spacing w:val="5"/>
          <w:sz w:val="24"/>
          <w:szCs w:val="24"/>
        </w:rPr>
        <w:t>d</w:t>
      </w:r>
      <w:r w:rsidR="003D0EC7">
        <w:rPr>
          <w:spacing w:val="-9"/>
          <w:sz w:val="24"/>
          <w:szCs w:val="24"/>
        </w:rPr>
        <w:t>i</w:t>
      </w:r>
      <w:r w:rsidR="003D0EC7">
        <w:rPr>
          <w:spacing w:val="6"/>
          <w:sz w:val="24"/>
          <w:szCs w:val="24"/>
        </w:rPr>
        <w:t>r</w:t>
      </w:r>
      <w:r w:rsidR="003D0EC7">
        <w:rPr>
          <w:spacing w:val="-9"/>
          <w:sz w:val="24"/>
          <w:szCs w:val="24"/>
        </w:rPr>
        <w:t>i</w:t>
      </w:r>
      <w:proofErr w:type="spellEnd"/>
      <w:r w:rsidR="003D0EC7">
        <w:rPr>
          <w:sz w:val="24"/>
          <w:szCs w:val="24"/>
        </w:rPr>
        <w:t>.</w:t>
      </w:r>
      <w:r w:rsidR="003D0EC7">
        <w:rPr>
          <w:spacing w:val="4"/>
          <w:sz w:val="24"/>
          <w:szCs w:val="24"/>
        </w:rPr>
        <w:t xml:space="preserve"> </w:t>
      </w:r>
      <w:commentRangeStart w:id="9"/>
      <w:r w:rsidR="003D0EC7">
        <w:rPr>
          <w:sz w:val="24"/>
          <w:szCs w:val="24"/>
        </w:rPr>
        <w:t>Y</w:t>
      </w:r>
      <w:r w:rsidR="003D0EC7">
        <w:rPr>
          <w:spacing w:val="3"/>
          <w:sz w:val="24"/>
          <w:szCs w:val="24"/>
        </w:rPr>
        <w:t>a</w:t>
      </w:r>
      <w:r w:rsidR="003D0EC7">
        <w:rPr>
          <w:spacing w:val="-5"/>
          <w:sz w:val="24"/>
          <w:szCs w:val="24"/>
        </w:rPr>
        <w:t>n</w:t>
      </w:r>
      <w:r w:rsidR="003D0EC7">
        <w:rPr>
          <w:sz w:val="24"/>
          <w:szCs w:val="24"/>
        </w:rPr>
        <w:t>g</w:t>
      </w:r>
      <w:commentRangeEnd w:id="9"/>
      <w:r w:rsidR="00426B38">
        <w:rPr>
          <w:rStyle w:val="CommentReference"/>
        </w:rPr>
        <w:commentReference w:id="9"/>
      </w:r>
      <w:r w:rsidR="003D0EC7">
        <w:rPr>
          <w:spacing w:val="2"/>
          <w:sz w:val="24"/>
          <w:szCs w:val="24"/>
        </w:rPr>
        <w:t xml:space="preserve"> </w:t>
      </w:r>
      <w:proofErr w:type="spellStart"/>
      <w:r w:rsidR="003D0EC7">
        <w:rPr>
          <w:sz w:val="24"/>
          <w:szCs w:val="24"/>
        </w:rPr>
        <w:t>p</w:t>
      </w:r>
      <w:r w:rsidR="003D0EC7">
        <w:rPr>
          <w:spacing w:val="-1"/>
          <w:sz w:val="24"/>
          <w:szCs w:val="24"/>
        </w:rPr>
        <w:t>e</w:t>
      </w:r>
      <w:r w:rsidR="003D0EC7">
        <w:rPr>
          <w:spacing w:val="-5"/>
          <w:sz w:val="24"/>
          <w:szCs w:val="24"/>
        </w:rPr>
        <w:t>n</w:t>
      </w:r>
      <w:r w:rsidR="003D0EC7">
        <w:rPr>
          <w:spacing w:val="10"/>
          <w:sz w:val="24"/>
          <w:szCs w:val="24"/>
        </w:rPr>
        <w:t>t</w:t>
      </w:r>
      <w:r w:rsidR="003D0EC7">
        <w:rPr>
          <w:spacing w:val="-4"/>
          <w:sz w:val="24"/>
          <w:szCs w:val="24"/>
        </w:rPr>
        <w:t>i</w:t>
      </w:r>
      <w:r w:rsidR="003D0EC7">
        <w:rPr>
          <w:spacing w:val="-5"/>
          <w:sz w:val="24"/>
          <w:szCs w:val="24"/>
        </w:rPr>
        <w:t>n</w:t>
      </w:r>
      <w:r w:rsidR="003D0EC7">
        <w:rPr>
          <w:sz w:val="24"/>
          <w:szCs w:val="24"/>
        </w:rPr>
        <w:t>g</w:t>
      </w:r>
      <w:proofErr w:type="spellEnd"/>
      <w:r w:rsidR="003D0EC7">
        <w:rPr>
          <w:spacing w:val="2"/>
          <w:sz w:val="24"/>
          <w:szCs w:val="24"/>
        </w:rPr>
        <w:t xml:space="preserve"> </w:t>
      </w:r>
      <w:proofErr w:type="spellStart"/>
      <w:r w:rsidR="003D0EC7">
        <w:rPr>
          <w:spacing w:val="4"/>
          <w:sz w:val="24"/>
          <w:szCs w:val="24"/>
        </w:rPr>
        <w:t>e</w:t>
      </w:r>
      <w:r w:rsidR="003D0EC7">
        <w:rPr>
          <w:spacing w:val="-5"/>
          <w:sz w:val="24"/>
          <w:szCs w:val="24"/>
        </w:rPr>
        <w:t>n</w:t>
      </w:r>
      <w:r w:rsidR="003D0EC7">
        <w:rPr>
          <w:spacing w:val="-1"/>
          <w:sz w:val="24"/>
          <w:szCs w:val="24"/>
        </w:rPr>
        <w:t>a</w:t>
      </w:r>
      <w:r w:rsidR="003D0EC7">
        <w:rPr>
          <w:sz w:val="24"/>
          <w:szCs w:val="24"/>
        </w:rPr>
        <w:t>k</w:t>
      </w:r>
      <w:proofErr w:type="spellEnd"/>
      <w:r w:rsidR="003D0EC7">
        <w:rPr>
          <w:sz w:val="24"/>
          <w:szCs w:val="24"/>
        </w:rPr>
        <w:t>,</w:t>
      </w:r>
      <w:r w:rsidR="003D0EC7">
        <w:rPr>
          <w:spacing w:val="4"/>
          <w:sz w:val="24"/>
          <w:szCs w:val="24"/>
        </w:rPr>
        <w:t xml:space="preserve"> </w:t>
      </w:r>
      <w:proofErr w:type="spellStart"/>
      <w:r w:rsidR="003D0EC7">
        <w:rPr>
          <w:sz w:val="24"/>
          <w:szCs w:val="24"/>
        </w:rPr>
        <w:t>k</w:t>
      </w:r>
      <w:r w:rsidR="003D0EC7">
        <w:rPr>
          <w:spacing w:val="4"/>
          <w:sz w:val="24"/>
          <w:szCs w:val="24"/>
        </w:rPr>
        <w:t>a</w:t>
      </w:r>
      <w:r w:rsidR="003D0EC7">
        <w:rPr>
          <w:spacing w:val="-9"/>
          <w:sz w:val="24"/>
          <w:szCs w:val="24"/>
        </w:rPr>
        <w:t>l</w:t>
      </w:r>
      <w:r w:rsidR="003D0EC7">
        <w:rPr>
          <w:spacing w:val="5"/>
          <w:sz w:val="24"/>
          <w:szCs w:val="24"/>
        </w:rPr>
        <w:t>o</w:t>
      </w:r>
      <w:r w:rsidR="003D0EC7">
        <w:rPr>
          <w:spacing w:val="6"/>
          <w:sz w:val="24"/>
          <w:szCs w:val="24"/>
        </w:rPr>
        <w:t>r</w:t>
      </w:r>
      <w:r w:rsidR="003D0EC7">
        <w:rPr>
          <w:sz w:val="24"/>
          <w:szCs w:val="24"/>
        </w:rPr>
        <w:t>i</w:t>
      </w:r>
      <w:proofErr w:type="spellEnd"/>
      <w:r w:rsidR="003D0EC7">
        <w:rPr>
          <w:spacing w:val="-7"/>
          <w:sz w:val="24"/>
          <w:szCs w:val="24"/>
        </w:rPr>
        <w:t xml:space="preserve"> </w:t>
      </w:r>
      <w:proofErr w:type="spellStart"/>
      <w:r w:rsidR="003D0EC7">
        <w:rPr>
          <w:spacing w:val="-5"/>
          <w:sz w:val="24"/>
          <w:szCs w:val="24"/>
        </w:rPr>
        <w:t>b</w:t>
      </w:r>
      <w:r w:rsidR="003D0EC7">
        <w:rPr>
          <w:spacing w:val="4"/>
          <w:sz w:val="24"/>
          <w:szCs w:val="24"/>
        </w:rPr>
        <w:t>e</w:t>
      </w:r>
      <w:r w:rsidR="003D0EC7">
        <w:rPr>
          <w:spacing w:val="-4"/>
          <w:sz w:val="24"/>
          <w:szCs w:val="24"/>
        </w:rPr>
        <w:t>l</w:t>
      </w:r>
      <w:r w:rsidR="003D0EC7">
        <w:rPr>
          <w:spacing w:val="4"/>
          <w:sz w:val="24"/>
          <w:szCs w:val="24"/>
        </w:rPr>
        <w:t>a</w:t>
      </w:r>
      <w:r w:rsidR="003D0EC7">
        <w:rPr>
          <w:sz w:val="24"/>
          <w:szCs w:val="24"/>
        </w:rPr>
        <w:t>k</w:t>
      </w:r>
      <w:r w:rsidR="003D0EC7">
        <w:rPr>
          <w:spacing w:val="4"/>
          <w:sz w:val="24"/>
          <w:szCs w:val="24"/>
        </w:rPr>
        <w:t>a</w:t>
      </w:r>
      <w:r w:rsidR="003D0EC7">
        <w:rPr>
          <w:spacing w:val="-5"/>
          <w:sz w:val="24"/>
          <w:szCs w:val="24"/>
        </w:rPr>
        <w:t>n</w:t>
      </w:r>
      <w:r w:rsidR="003D0EC7">
        <w:rPr>
          <w:sz w:val="24"/>
          <w:szCs w:val="24"/>
        </w:rPr>
        <w:t>g</w:t>
      </w:r>
      <w:r w:rsidR="003D0EC7">
        <w:rPr>
          <w:spacing w:val="4"/>
          <w:sz w:val="24"/>
          <w:szCs w:val="24"/>
        </w:rPr>
        <w:t>a</w:t>
      </w:r>
      <w:r w:rsidR="003D0EC7">
        <w:rPr>
          <w:sz w:val="24"/>
          <w:szCs w:val="24"/>
        </w:rPr>
        <w:t>n</w:t>
      </w:r>
      <w:proofErr w:type="spellEnd"/>
      <w:r w:rsidR="003D0EC7">
        <w:rPr>
          <w:sz w:val="24"/>
          <w:szCs w:val="24"/>
        </w:rPr>
        <w:t>?</w:t>
      </w:r>
    </w:p>
    <w:p w14:paraId="0EB90C2E" w14:textId="77777777" w:rsidR="002A2D7E" w:rsidRDefault="002A2D7E">
      <w:pPr>
        <w:spacing w:before="5" w:line="140" w:lineRule="exact"/>
        <w:rPr>
          <w:sz w:val="14"/>
          <w:szCs w:val="14"/>
        </w:rPr>
      </w:pPr>
    </w:p>
    <w:p w14:paraId="6C1503C5" w14:textId="77777777" w:rsidR="002A2D7E" w:rsidRDefault="002A2D7E">
      <w:pPr>
        <w:spacing w:line="200" w:lineRule="exact"/>
      </w:pPr>
    </w:p>
    <w:p w14:paraId="7D3E8C35" w14:textId="77777777" w:rsidR="002A2D7E" w:rsidRDefault="003D0EC7">
      <w:pPr>
        <w:spacing w:before="29"/>
        <w:ind w:left="100" w:right="185"/>
        <w:rPr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z</w:t>
      </w:r>
      <w:r>
        <w:rPr>
          <w:sz w:val="24"/>
          <w:szCs w:val="24"/>
        </w:rPr>
        <w:t>i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ji</w:t>
      </w:r>
      <w:r>
        <w:rPr>
          <w:sz w:val="24"/>
          <w:szCs w:val="24"/>
        </w:rPr>
        <w:t>ka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2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commentRangeStart w:id="10"/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u</w:t>
      </w:r>
      <w:proofErr w:type="spellEnd"/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han.</w:t>
      </w:r>
    </w:p>
    <w:commentRangeEnd w:id="10"/>
    <w:p w14:paraId="6395BFF8" w14:textId="77777777" w:rsidR="002A2D7E" w:rsidRDefault="00426B38">
      <w:pPr>
        <w:spacing w:before="3" w:line="140" w:lineRule="exact"/>
        <w:rPr>
          <w:sz w:val="14"/>
          <w:szCs w:val="14"/>
        </w:rPr>
      </w:pPr>
      <w:r>
        <w:rPr>
          <w:rStyle w:val="CommentReference"/>
        </w:rPr>
        <w:commentReference w:id="10"/>
      </w:r>
    </w:p>
    <w:p w14:paraId="02F26A89" w14:textId="77777777" w:rsidR="002A2D7E" w:rsidRDefault="002A2D7E">
      <w:pPr>
        <w:spacing w:line="200" w:lineRule="exact"/>
      </w:pPr>
    </w:p>
    <w:p w14:paraId="28EDAA4A" w14:textId="77777777" w:rsidR="002A2D7E" w:rsidRDefault="003D0EC7">
      <w:pPr>
        <w:spacing w:before="29"/>
        <w:ind w:left="100" w:right="318"/>
        <w:rPr>
          <w:sz w:val="24"/>
          <w:szCs w:val="24"/>
        </w:rPr>
      </w:pPr>
      <w:r>
        <w:rPr>
          <w:spacing w:val="4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im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k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5"/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2"/>
          <w:sz w:val="24"/>
          <w:szCs w:val="24"/>
        </w:rPr>
        <w:t>-</w:t>
      </w:r>
      <w:r>
        <w:rPr>
          <w:spacing w:val="5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g</w:t>
      </w:r>
      <w:r>
        <w:rPr>
          <w:sz w:val="24"/>
          <w:szCs w:val="24"/>
        </w:rPr>
        <w:t>e</w:t>
      </w:r>
      <w:proofErr w:type="spellEnd"/>
      <w:r>
        <w:rPr>
          <w:spacing w:val="2"/>
          <w:sz w:val="24"/>
          <w:szCs w:val="24"/>
        </w:rPr>
        <w:t>-</w:t>
      </w:r>
      <w:commentRangeStart w:id="11"/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  <w:commentRangeEnd w:id="11"/>
      <w:r w:rsidR="00426B38">
        <w:rPr>
          <w:rStyle w:val="CommentReference"/>
        </w:rPr>
        <w:commentReference w:id="11"/>
      </w:r>
    </w:p>
    <w:p w14:paraId="40AAAC48" w14:textId="77777777" w:rsidR="002A2D7E" w:rsidRDefault="002A2D7E">
      <w:pPr>
        <w:spacing w:before="8" w:line="140" w:lineRule="exact"/>
        <w:rPr>
          <w:sz w:val="14"/>
          <w:szCs w:val="14"/>
        </w:rPr>
      </w:pPr>
    </w:p>
    <w:p w14:paraId="6EA01700" w14:textId="77777777" w:rsidR="002A2D7E" w:rsidRDefault="002A2D7E">
      <w:pPr>
        <w:spacing w:line="200" w:lineRule="exact"/>
      </w:pPr>
    </w:p>
    <w:p w14:paraId="0E9F5AD5" w14:textId="77777777" w:rsidR="002A2D7E" w:rsidRDefault="003D0EC7">
      <w:pPr>
        <w:spacing w:before="34" w:line="260" w:lineRule="exact"/>
        <w:ind w:left="100" w:right="380"/>
        <w:rPr>
          <w:sz w:val="24"/>
          <w:szCs w:val="24"/>
        </w:rPr>
      </w:pPr>
      <w:proofErr w:type="spellStart"/>
      <w:r>
        <w:rPr>
          <w:spacing w:val="-5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k-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commentRangeStart w:id="12"/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ma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a</w:t>
      </w:r>
      <w:proofErr w:type="spellEnd"/>
      <w:r>
        <w:rPr>
          <w:spacing w:val="7"/>
          <w:sz w:val="24"/>
          <w:szCs w:val="24"/>
        </w:rPr>
        <w:t>-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commentRangeEnd w:id="12"/>
    <w:p w14:paraId="126C4C5D" w14:textId="77777777" w:rsidR="002A2D7E" w:rsidRDefault="00CF112B">
      <w:pPr>
        <w:spacing w:before="5" w:line="140" w:lineRule="exact"/>
        <w:rPr>
          <w:sz w:val="14"/>
          <w:szCs w:val="14"/>
        </w:rPr>
      </w:pPr>
      <w:r>
        <w:rPr>
          <w:rStyle w:val="CommentReference"/>
        </w:rPr>
        <w:commentReference w:id="12"/>
      </w:r>
    </w:p>
    <w:p w14:paraId="5FBA3AFD" w14:textId="77777777" w:rsidR="002A2D7E" w:rsidRDefault="002A2D7E">
      <w:pPr>
        <w:spacing w:line="200" w:lineRule="exact"/>
      </w:pPr>
    </w:p>
    <w:p w14:paraId="0675E663" w14:textId="77777777" w:rsidR="002A2D7E" w:rsidRDefault="003D0EC7">
      <w:pPr>
        <w:spacing w:before="29"/>
        <w:ind w:left="100" w:right="195"/>
        <w:rPr>
          <w:sz w:val="24"/>
          <w:szCs w:val="24"/>
        </w:rPr>
      </w:pPr>
      <w:r>
        <w:rPr>
          <w:spacing w:val="-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u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kut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pacing w:val="8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7"/>
          <w:sz w:val="24"/>
          <w:szCs w:val="24"/>
        </w:rPr>
        <w:t>t</w:t>
      </w:r>
      <w:r>
        <w:rPr>
          <w:spacing w:val="2"/>
          <w:sz w:val="24"/>
          <w:szCs w:val="24"/>
        </w:rPr>
        <w:t>-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u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j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?</w:t>
      </w:r>
    </w:p>
    <w:p w14:paraId="74141BB5" w14:textId="77777777" w:rsidR="002A2D7E" w:rsidRDefault="002A2D7E">
      <w:pPr>
        <w:spacing w:before="8" w:line="140" w:lineRule="exact"/>
        <w:rPr>
          <w:sz w:val="14"/>
          <w:szCs w:val="14"/>
        </w:rPr>
      </w:pPr>
    </w:p>
    <w:p w14:paraId="4277F45A" w14:textId="77777777" w:rsidR="002A2D7E" w:rsidRDefault="002A2D7E">
      <w:pPr>
        <w:spacing w:line="200" w:lineRule="exact"/>
      </w:pPr>
    </w:p>
    <w:p w14:paraId="0EE5F571" w14:textId="77777777" w:rsidR="002A2D7E" w:rsidRDefault="003D0EC7">
      <w:pPr>
        <w:spacing w:before="29" w:line="260" w:lineRule="exact"/>
        <w:ind w:left="100"/>
        <w:rPr>
          <w:sz w:val="24"/>
          <w:szCs w:val="24"/>
        </w:rPr>
      </w:pPr>
      <w:r>
        <w:rPr>
          <w:spacing w:val="2"/>
          <w:position w:val="-1"/>
          <w:sz w:val="24"/>
          <w:szCs w:val="24"/>
        </w:rPr>
        <w:t>M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 xml:space="preserve"> r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5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 xml:space="preserve">us </w:t>
      </w:r>
      <w:proofErr w:type="spellStart"/>
      <w:r>
        <w:rPr>
          <w:position w:val="-1"/>
          <w:sz w:val="24"/>
          <w:szCs w:val="24"/>
        </w:rPr>
        <w:t>ku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spacing w:val="5"/>
          <w:position w:val="-1"/>
          <w:sz w:val="24"/>
          <w:szCs w:val="24"/>
        </w:rPr>
        <w:t>d</w:t>
      </w:r>
      <w:r>
        <w:rPr>
          <w:spacing w:val="-9"/>
          <w:position w:val="-1"/>
          <w:sz w:val="24"/>
          <w:szCs w:val="24"/>
        </w:rPr>
        <w:t>i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proofErr w:type="spellStart"/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r</w:t>
      </w:r>
      <w:proofErr w:type="spellEnd"/>
      <w:r>
        <w:rPr>
          <w:position w:val="-1"/>
          <w:sz w:val="24"/>
          <w:szCs w:val="24"/>
        </w:rPr>
        <w:t>.</w:t>
      </w:r>
      <w:r>
        <w:rPr>
          <w:spacing w:val="4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Ya</w:t>
      </w:r>
      <w:proofErr w:type="spellEnd"/>
      <w:r>
        <w:rPr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b</w:t>
      </w:r>
      <w:r>
        <w:rPr>
          <w:spacing w:val="-4"/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</w:t>
      </w:r>
      <w:proofErr w:type="spellEnd"/>
      <w:r>
        <w:rPr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spacing w:val="-4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h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proofErr w:type="spellStart"/>
      <w:r>
        <w:rPr>
          <w:spacing w:val="5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6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i</w:t>
      </w:r>
      <w:proofErr w:type="spellEnd"/>
      <w:r>
        <w:rPr>
          <w:spacing w:val="-7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500</w:t>
      </w:r>
      <w:r>
        <w:rPr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6"/>
          <w:position w:val="-1"/>
          <w:sz w:val="24"/>
          <w:szCs w:val="24"/>
        </w:rPr>
        <w:t>r</w:t>
      </w:r>
      <w:r>
        <w:rPr>
          <w:spacing w:val="-9"/>
          <w:position w:val="-1"/>
          <w:sz w:val="24"/>
          <w:szCs w:val="24"/>
        </w:rPr>
        <w:t>i</w:t>
      </w:r>
      <w:proofErr w:type="spellEnd"/>
      <w:r>
        <w:rPr>
          <w:position w:val="-1"/>
          <w:sz w:val="24"/>
          <w:szCs w:val="24"/>
        </w:rPr>
        <w:t>.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6"/>
          <w:position w:val="-1"/>
          <w:sz w:val="24"/>
          <w:szCs w:val="24"/>
        </w:rPr>
        <w:t>A</w:t>
      </w:r>
      <w:r>
        <w:rPr>
          <w:spacing w:val="4"/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</w:p>
    <w:p w14:paraId="2705B43D" w14:textId="77777777" w:rsidR="002A2D7E" w:rsidRDefault="002A2D7E">
      <w:pPr>
        <w:spacing w:before="8" w:line="140" w:lineRule="exact"/>
        <w:rPr>
          <w:sz w:val="14"/>
          <w:szCs w:val="14"/>
        </w:rPr>
      </w:pPr>
    </w:p>
    <w:p w14:paraId="20E046E1" w14:textId="77777777" w:rsidR="002A2D7E" w:rsidRDefault="002A2D7E">
      <w:pPr>
        <w:spacing w:line="200" w:lineRule="exact"/>
      </w:pPr>
    </w:p>
    <w:p w14:paraId="570BDA7D" w14:textId="77777777" w:rsidR="002A2D7E" w:rsidRDefault="003D0EC7">
      <w:pPr>
        <w:spacing w:before="29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,</w:t>
      </w:r>
    </w:p>
    <w:p w14:paraId="7CC9C273" w14:textId="77777777" w:rsidR="002A2D7E" w:rsidRDefault="003D0EC7">
      <w:pPr>
        <w:spacing w:before="2"/>
        <w:ind w:left="100"/>
        <w:rPr>
          <w:sz w:val="24"/>
          <w:szCs w:val="24"/>
        </w:rPr>
      </w:pPr>
      <w:proofErr w:type="spellStart"/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H.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6335BC32" w14:textId="77777777" w:rsidR="002A2D7E" w:rsidRDefault="002A2D7E">
      <w:pPr>
        <w:spacing w:before="1" w:line="140" w:lineRule="exact"/>
        <w:rPr>
          <w:sz w:val="14"/>
          <w:szCs w:val="14"/>
        </w:rPr>
      </w:pPr>
    </w:p>
    <w:p w14:paraId="1F81C546" w14:textId="77777777" w:rsidR="002A2D7E" w:rsidRDefault="002A2D7E">
      <w:pPr>
        <w:spacing w:line="200" w:lineRule="exact"/>
      </w:pPr>
    </w:p>
    <w:p w14:paraId="5079D29D" w14:textId="77777777" w:rsidR="002A2D7E" w:rsidRDefault="002A2D7E">
      <w:pPr>
        <w:spacing w:line="200" w:lineRule="exact"/>
      </w:pPr>
    </w:p>
    <w:p w14:paraId="6C91B61C" w14:textId="77777777" w:rsidR="002A2D7E" w:rsidRDefault="003D0EC7">
      <w:pPr>
        <w:ind w:left="100" w:right="1032"/>
        <w:rPr>
          <w:rFonts w:ascii="Cambria" w:eastAsia="Cambria" w:hAnsi="Cambria" w:cs="Cambria"/>
          <w:sz w:val="18"/>
          <w:szCs w:val="18"/>
        </w:rPr>
      </w:pPr>
      <w:proofErr w:type="spellStart"/>
      <w:r>
        <w:rPr>
          <w:rFonts w:ascii="Cambria" w:eastAsia="Cambria" w:hAnsi="Cambria" w:cs="Cambria"/>
          <w:i/>
          <w:spacing w:val="-1"/>
          <w:sz w:val="18"/>
          <w:szCs w:val="18"/>
        </w:rPr>
        <w:t>S</w:t>
      </w:r>
      <w:r>
        <w:rPr>
          <w:rFonts w:ascii="Cambria" w:eastAsia="Cambria" w:hAnsi="Cambria" w:cs="Cambria"/>
          <w:i/>
          <w:spacing w:val="-2"/>
          <w:sz w:val="18"/>
          <w:szCs w:val="18"/>
        </w:rPr>
        <w:t>um</w:t>
      </w:r>
      <w:r>
        <w:rPr>
          <w:rFonts w:ascii="Cambria" w:eastAsia="Cambria" w:hAnsi="Cambria" w:cs="Cambria"/>
          <w:i/>
          <w:spacing w:val="1"/>
          <w:sz w:val="18"/>
          <w:szCs w:val="18"/>
        </w:rPr>
        <w:t>b</w:t>
      </w:r>
      <w:r>
        <w:rPr>
          <w:rFonts w:ascii="Cambria" w:eastAsia="Cambria" w:hAnsi="Cambria" w:cs="Cambria"/>
          <w:i/>
          <w:spacing w:val="-2"/>
          <w:sz w:val="18"/>
          <w:szCs w:val="18"/>
        </w:rPr>
        <w:t>e</w:t>
      </w:r>
      <w:r>
        <w:rPr>
          <w:rFonts w:ascii="Cambria" w:eastAsia="Cambria" w:hAnsi="Cambria" w:cs="Cambria"/>
          <w:i/>
          <w:spacing w:val="-1"/>
          <w:sz w:val="18"/>
          <w:szCs w:val="18"/>
        </w:rPr>
        <w:t>r</w:t>
      </w:r>
      <w:proofErr w:type="spellEnd"/>
      <w:r>
        <w:rPr>
          <w:rFonts w:ascii="Cambria" w:eastAsia="Cambria" w:hAnsi="Cambria" w:cs="Cambria"/>
          <w:i/>
          <w:sz w:val="18"/>
          <w:szCs w:val="18"/>
        </w:rPr>
        <w:t>:</w:t>
      </w:r>
      <w:r>
        <w:rPr>
          <w:rFonts w:ascii="Cambria" w:eastAsia="Cambria" w:hAnsi="Cambria" w:cs="Cambria"/>
          <w:i/>
          <w:spacing w:val="6"/>
          <w:sz w:val="18"/>
          <w:szCs w:val="18"/>
        </w:rPr>
        <w:t xml:space="preserve"> </w:t>
      </w:r>
      <w:hyperlink r:id="rId13" w:anchor="section1"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h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t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t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p</w:t>
        </w:r>
        <w:r>
          <w:rPr>
            <w:rFonts w:ascii="Cambria" w:eastAsia="Cambria" w:hAnsi="Cambria" w:cs="Cambria"/>
            <w:i/>
            <w:spacing w:val="2"/>
            <w:sz w:val="18"/>
            <w:szCs w:val="18"/>
            <w:u w:val="single" w:color="000000"/>
          </w:rPr>
          <w:t>s</w:t>
        </w:r>
        <w:r>
          <w:rPr>
            <w:rFonts w:ascii="Cambria" w:eastAsia="Cambria" w:hAnsi="Cambria" w:cs="Cambria"/>
            <w:i/>
            <w:spacing w:val="-4"/>
            <w:sz w:val="18"/>
            <w:szCs w:val="18"/>
            <w:u w:val="single" w:color="000000"/>
          </w:rPr>
          <w:t>:</w:t>
        </w:r>
        <w:r>
          <w:rPr>
            <w:rFonts w:ascii="Cambria" w:eastAsia="Cambria" w:hAnsi="Cambria" w:cs="Cambria"/>
            <w:i/>
            <w:spacing w:val="-3"/>
            <w:sz w:val="18"/>
            <w:szCs w:val="18"/>
            <w:u w:val="single" w:color="000000"/>
          </w:rPr>
          <w:t>/</w:t>
        </w:r>
        <w:r>
          <w:rPr>
            <w:rFonts w:ascii="Cambria" w:eastAsia="Cambria" w:hAnsi="Cambria" w:cs="Cambria"/>
            <w:i/>
            <w:spacing w:val="1"/>
            <w:sz w:val="18"/>
            <w:szCs w:val="18"/>
            <w:u w:val="single" w:color="000000"/>
          </w:rPr>
          <w:t>/</w:t>
        </w:r>
        <w:r>
          <w:rPr>
            <w:rFonts w:ascii="Cambria" w:eastAsia="Cambria" w:hAnsi="Cambria" w:cs="Cambria"/>
            <w:i/>
            <w:spacing w:val="-3"/>
            <w:sz w:val="18"/>
            <w:szCs w:val="18"/>
            <w:u w:val="single" w:color="000000"/>
          </w:rPr>
          <w:t>ww</w:t>
        </w:r>
        <w:r>
          <w:rPr>
            <w:rFonts w:ascii="Cambria" w:eastAsia="Cambria" w:hAnsi="Cambria" w:cs="Cambria"/>
            <w:i/>
            <w:spacing w:val="2"/>
            <w:sz w:val="18"/>
            <w:szCs w:val="18"/>
            <w:u w:val="single" w:color="000000"/>
          </w:rPr>
          <w:t>w</w:t>
        </w:r>
        <w:r>
          <w:rPr>
            <w:rFonts w:ascii="Cambria" w:eastAsia="Cambria" w:hAnsi="Cambria" w:cs="Cambria"/>
            <w:i/>
            <w:spacing w:val="-3"/>
            <w:sz w:val="18"/>
            <w:szCs w:val="18"/>
            <w:u w:val="single" w:color="000000"/>
          </w:rPr>
          <w:t>.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k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o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m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p</w:t>
        </w:r>
        <w:r>
          <w:rPr>
            <w:rFonts w:ascii="Cambria" w:eastAsia="Cambria" w:hAnsi="Cambria" w:cs="Cambria"/>
            <w:i/>
            <w:spacing w:val="-5"/>
            <w:sz w:val="18"/>
            <w:szCs w:val="18"/>
            <w:u w:val="single" w:color="000000"/>
          </w:rPr>
          <w:t>a</w:t>
        </w:r>
        <w:r>
          <w:rPr>
            <w:rFonts w:ascii="Cambria" w:eastAsia="Cambria" w:hAnsi="Cambria" w:cs="Cambria"/>
            <w:i/>
            <w:spacing w:val="2"/>
            <w:sz w:val="18"/>
            <w:szCs w:val="18"/>
            <w:u w:val="single" w:color="000000"/>
          </w:rPr>
          <w:t>s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i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a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n</w:t>
        </w:r>
        <w:r>
          <w:rPr>
            <w:rFonts w:ascii="Cambria" w:eastAsia="Cambria" w:hAnsi="Cambria" w:cs="Cambria"/>
            <w:i/>
            <w:spacing w:val="-5"/>
            <w:sz w:val="18"/>
            <w:szCs w:val="18"/>
            <w:u w:val="single" w:color="000000"/>
          </w:rPr>
          <w:t>a</w:t>
        </w:r>
        <w:r>
          <w:rPr>
            <w:rFonts w:ascii="Cambria" w:eastAsia="Cambria" w:hAnsi="Cambria" w:cs="Cambria"/>
            <w:i/>
            <w:spacing w:val="2"/>
            <w:sz w:val="18"/>
            <w:szCs w:val="18"/>
            <w:u w:val="single" w:color="000000"/>
          </w:rPr>
          <w:t>.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c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o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m</w:t>
        </w:r>
        <w:r>
          <w:rPr>
            <w:rFonts w:ascii="Cambria" w:eastAsia="Cambria" w:hAnsi="Cambria" w:cs="Cambria"/>
            <w:i/>
            <w:spacing w:val="1"/>
            <w:sz w:val="18"/>
            <w:szCs w:val="18"/>
            <w:u w:val="single" w:color="000000"/>
          </w:rPr>
          <w:t>/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l</w:t>
        </w:r>
        <w:r>
          <w:rPr>
            <w:rFonts w:ascii="Cambria" w:eastAsia="Cambria" w:hAnsi="Cambria" w:cs="Cambria"/>
            <w:i/>
            <w:spacing w:val="-6"/>
            <w:sz w:val="18"/>
            <w:szCs w:val="18"/>
            <w:u w:val="single" w:color="000000"/>
          </w:rPr>
          <w:t>i</w:t>
        </w:r>
        <w:r>
          <w:rPr>
            <w:rFonts w:ascii="Cambria" w:eastAsia="Cambria" w:hAnsi="Cambria" w:cs="Cambria"/>
            <w:i/>
            <w:spacing w:val="2"/>
            <w:sz w:val="18"/>
            <w:szCs w:val="18"/>
            <w:u w:val="single" w:color="000000"/>
          </w:rPr>
          <w:t>s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t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hi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a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h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r</w:t>
        </w:r>
        <w:r>
          <w:rPr>
            <w:rFonts w:ascii="Cambria" w:eastAsia="Cambria" w:hAnsi="Cambria" w:cs="Cambria"/>
            <w:i/>
            <w:spacing w:val="1"/>
            <w:sz w:val="18"/>
            <w:szCs w:val="18"/>
            <w:u w:val="single" w:color="000000"/>
          </w:rPr>
          <w:t>/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5</w:t>
        </w:r>
        <w:r>
          <w:rPr>
            <w:rFonts w:ascii="Cambria" w:eastAsia="Cambria" w:hAnsi="Cambria" w:cs="Cambria"/>
            <w:i/>
            <w:spacing w:val="-7"/>
            <w:sz w:val="18"/>
            <w:szCs w:val="18"/>
            <w:u w:val="single" w:color="000000"/>
          </w:rPr>
          <w:t>e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1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1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e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5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9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a</w:t>
        </w:r>
        <w:r>
          <w:rPr>
            <w:rFonts w:ascii="Cambria" w:eastAsia="Cambria" w:hAnsi="Cambria" w:cs="Cambria"/>
            <w:i/>
            <w:spacing w:val="-5"/>
            <w:sz w:val="18"/>
            <w:szCs w:val="18"/>
            <w:u w:val="single" w:color="000000"/>
          </w:rPr>
          <w:t>0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9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7</w:t>
        </w:r>
        <w:r>
          <w:rPr>
            <w:rFonts w:ascii="Cambria" w:eastAsia="Cambria" w:hAnsi="Cambria" w:cs="Cambria"/>
            <w:i/>
            <w:spacing w:val="-5"/>
            <w:sz w:val="18"/>
            <w:szCs w:val="18"/>
            <w:u w:val="single" w:color="000000"/>
          </w:rPr>
          <w:t>f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3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6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7b</w:t>
        </w:r>
        <w:r>
          <w:rPr>
            <w:rFonts w:ascii="Cambria" w:eastAsia="Cambria" w:hAnsi="Cambria" w:cs="Cambria"/>
            <w:i/>
            <w:spacing w:val="-5"/>
            <w:sz w:val="18"/>
            <w:szCs w:val="18"/>
            <w:u w:val="single" w:color="000000"/>
          </w:rPr>
          <w:t>4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a4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1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3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2</w:t>
        </w:r>
        <w:r>
          <w:rPr>
            <w:rFonts w:ascii="Cambria" w:eastAsia="Cambria" w:hAnsi="Cambria" w:cs="Cambria"/>
            <w:i/>
            <w:spacing w:val="-5"/>
            <w:sz w:val="18"/>
            <w:szCs w:val="18"/>
            <w:u w:val="single" w:color="000000"/>
          </w:rPr>
          <w:t>2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2</w:t>
        </w:r>
        <w:r>
          <w:rPr>
            <w:rFonts w:ascii="Cambria" w:eastAsia="Cambria" w:hAnsi="Cambria" w:cs="Cambria"/>
            <w:i/>
            <w:spacing w:val="1"/>
            <w:sz w:val="18"/>
            <w:szCs w:val="18"/>
            <w:u w:val="single" w:color="000000"/>
          </w:rPr>
          <w:t>/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h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u</w:t>
        </w:r>
        <w:r>
          <w:rPr>
            <w:rFonts w:ascii="Cambria" w:eastAsia="Cambria" w:hAnsi="Cambria" w:cs="Cambria"/>
            <w:i/>
            <w:spacing w:val="-5"/>
            <w:sz w:val="18"/>
            <w:szCs w:val="18"/>
            <w:u w:val="single" w:color="000000"/>
          </w:rPr>
          <w:t>j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a</w:t>
        </w:r>
        <w:r>
          <w:rPr>
            <w:rFonts w:ascii="Cambria" w:eastAsia="Cambria" w:hAnsi="Cambria" w:cs="Cambria"/>
            <w:i/>
            <w:spacing w:val="2"/>
            <w:sz w:val="18"/>
            <w:szCs w:val="18"/>
            <w:u w:val="single" w:color="000000"/>
          </w:rPr>
          <w:t>n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-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t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urun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-</w:t>
        </w:r>
        <w:r>
          <w:rPr>
            <w:rFonts w:ascii="Cambria" w:eastAsia="Cambria" w:hAnsi="Cambria" w:cs="Cambria"/>
            <w:i/>
            <w:spacing w:val="1"/>
            <w:sz w:val="18"/>
            <w:szCs w:val="18"/>
            <w:u w:val="single" w:color="000000"/>
          </w:rPr>
          <w:t>b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er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at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-</w:t>
        </w:r>
        <w:r>
          <w:rPr>
            <w:rFonts w:ascii="Cambria" w:eastAsia="Cambria" w:hAnsi="Cambria" w:cs="Cambria"/>
            <w:i/>
            <w:spacing w:val="1"/>
            <w:sz w:val="18"/>
            <w:szCs w:val="18"/>
            <w:u w:val="single" w:color="000000"/>
          </w:rPr>
          <w:t>b</w:t>
        </w:r>
        <w:r>
          <w:rPr>
            <w:rFonts w:ascii="Cambria" w:eastAsia="Cambria" w:hAnsi="Cambria" w:cs="Cambria"/>
            <w:i/>
            <w:spacing w:val="-5"/>
            <w:sz w:val="18"/>
            <w:szCs w:val="18"/>
            <w:u w:val="single" w:color="000000"/>
          </w:rPr>
          <w:t>a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dan-</w:t>
        </w:r>
      </w:hyperlink>
      <w:r>
        <w:rPr>
          <w:rFonts w:ascii="Cambria" w:eastAsia="Cambria" w:hAnsi="Cambria" w:cs="Cambria"/>
          <w:i/>
          <w:sz w:val="18"/>
          <w:szCs w:val="18"/>
        </w:rPr>
        <w:t xml:space="preserve"> </w:t>
      </w:r>
      <w:hyperlink r:id="rId14" w:anchor="section1">
        <w:proofErr w:type="spellStart"/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n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a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i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k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?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pa</w:t>
        </w:r>
        <w:r>
          <w:rPr>
            <w:rFonts w:ascii="Cambria" w:eastAsia="Cambria" w:hAnsi="Cambria" w:cs="Cambria"/>
            <w:i/>
            <w:spacing w:val="1"/>
            <w:sz w:val="18"/>
            <w:szCs w:val="18"/>
            <w:u w:val="single" w:color="000000"/>
          </w:rPr>
          <w:t>g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e</w:t>
        </w:r>
        <w:proofErr w:type="spellEnd"/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=a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l</w:t>
        </w:r>
        <w:r>
          <w:rPr>
            <w:rFonts w:ascii="Cambria" w:eastAsia="Cambria" w:hAnsi="Cambria" w:cs="Cambria"/>
            <w:i/>
            <w:spacing w:val="-5"/>
            <w:sz w:val="18"/>
            <w:szCs w:val="18"/>
            <w:u w:val="single" w:color="000000"/>
          </w:rPr>
          <w:t>l</w:t>
        </w:r>
        <w:r>
          <w:rPr>
            <w:rFonts w:ascii="Cambria" w:eastAsia="Cambria" w:hAnsi="Cambria" w:cs="Cambria"/>
            <w:i/>
            <w:spacing w:val="-3"/>
            <w:sz w:val="18"/>
            <w:szCs w:val="18"/>
            <w:u w:val="single" w:color="000000"/>
          </w:rPr>
          <w:t>#</w:t>
        </w:r>
        <w:r>
          <w:rPr>
            <w:rFonts w:ascii="Cambria" w:eastAsia="Cambria" w:hAnsi="Cambria" w:cs="Cambria"/>
            <w:i/>
            <w:spacing w:val="2"/>
            <w:sz w:val="18"/>
            <w:szCs w:val="18"/>
            <w:u w:val="single" w:color="000000"/>
          </w:rPr>
          <w:t>s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ec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t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i</w:t>
        </w:r>
        <w:r>
          <w:rPr>
            <w:rFonts w:ascii="Cambria" w:eastAsia="Cambria" w:hAnsi="Cambria" w:cs="Cambria"/>
            <w:i/>
            <w:spacing w:val="-1"/>
            <w:sz w:val="18"/>
            <w:szCs w:val="18"/>
            <w:u w:val="single" w:color="000000"/>
          </w:rPr>
          <w:t>o</w:t>
        </w:r>
        <w:r>
          <w:rPr>
            <w:rFonts w:ascii="Cambria" w:eastAsia="Cambria" w:hAnsi="Cambria" w:cs="Cambria"/>
            <w:i/>
            <w:spacing w:val="-2"/>
            <w:sz w:val="18"/>
            <w:szCs w:val="18"/>
            <w:u w:val="single" w:color="000000"/>
          </w:rPr>
          <w:t>n</w:t>
        </w:r>
        <w:r>
          <w:rPr>
            <w:rFonts w:ascii="Cambria" w:eastAsia="Cambria" w:hAnsi="Cambria" w:cs="Cambria"/>
            <w:i/>
            <w:sz w:val="18"/>
            <w:szCs w:val="18"/>
            <w:u w:val="single" w:color="000000"/>
          </w:rPr>
          <w:t>1</w:t>
        </w:r>
      </w:hyperlink>
    </w:p>
    <w:sectPr w:rsidR="002A2D7E">
      <w:pgSz w:w="11920" w:h="16840"/>
      <w:pgMar w:top="1340" w:right="1380" w:bottom="280" w:left="1340" w:header="0" w:footer="115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rza" w:date="2020-07-18T15:14:00Z" w:initials="M">
    <w:p w14:paraId="4B362CBF" w14:textId="73337A8F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B huruf kecil seharusnya</w:t>
      </w:r>
    </w:p>
  </w:comment>
  <w:comment w:id="1" w:author="Mirza" w:date="2020-07-18T15:15:00Z" w:initials="M">
    <w:p w14:paraId="2D2740D6" w14:textId="641DDB8D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harusnya ada tanda petik</w:t>
      </w:r>
    </w:p>
  </w:comment>
  <w:comment w:id="2" w:author="Mirza" w:date="2020-07-18T15:16:00Z" w:initials="M">
    <w:p w14:paraId="377D1EDE" w14:textId="0E7BB689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diberikan spasi agar berbeda antar sub judul dan kalimat paragraf</w:t>
      </w:r>
    </w:p>
  </w:comment>
  <w:comment w:id="3" w:author="Mirza" w:date="2020-07-18T15:17:00Z" w:initials="M">
    <w:p w14:paraId="07A81B79" w14:textId="6A513102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seharusnya asik</w:t>
      </w:r>
    </w:p>
  </w:comment>
  <w:comment w:id="4" w:author="Mirza" w:date="2020-07-18T15:17:00Z" w:initials="M">
    <w:p w14:paraId="1157D022" w14:textId="05815D11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diganti dengna kata "empat"</w:t>
      </w:r>
    </w:p>
  </w:comment>
  <w:comment w:id="5" w:author="Mirza" w:date="2020-07-18T15:18:00Z" w:initials="M">
    <w:p w14:paraId="09B49939" w14:textId="705B4E63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kalimat ini harusnya ada kata petik</w:t>
      </w:r>
    </w:p>
  </w:comment>
  <w:comment w:id="6" w:author="Mirza" w:date="2020-07-18T15:19:00Z" w:initials="M">
    <w:p w14:paraId="7D89CEFA" w14:textId="5FFE3C75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berikan spasi</w:t>
      </w:r>
    </w:p>
  </w:comment>
  <w:comment w:id="7" w:author="Mirza" w:date="2020-07-18T15:20:00Z" w:initials="M">
    <w:p w14:paraId="7A7423FF" w14:textId="25B59AAE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seharusnya tidak diberi titik kerana masih dalam satu kalimat</w:t>
      </w:r>
    </w:p>
  </w:comment>
  <w:comment w:id="8" w:author="Mirza" w:date="2020-07-18T15:20:00Z" w:initials="M">
    <w:p w14:paraId="310A5D14" w14:textId="56144122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kalimat penghubung tidak bisa diawal kalimat</w:t>
      </w:r>
    </w:p>
  </w:comment>
  <w:comment w:id="9" w:author="Mirza" w:date="2020-07-18T15:21:00Z" w:initials="M">
    <w:p w14:paraId="35F074CF" w14:textId="4D27A733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kalaupun kutipan pembicaraan seharusnya ada tanda petik dua.</w:t>
      </w:r>
    </w:p>
  </w:comment>
  <w:comment w:id="10" w:author="Mirza" w:date="2020-07-18T15:22:00Z" w:initials="M">
    <w:p w14:paraId="33D24156" w14:textId="1B787D09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kalimat percakapan pakai ketik</w:t>
      </w:r>
    </w:p>
  </w:comment>
  <w:comment w:id="11" w:author="Mirza" w:date="2020-07-18T15:22:00Z" w:initials="M">
    <w:p w14:paraId="455F53C0" w14:textId="58EEDA8B" w:rsidR="00426B38" w:rsidRDefault="00426B38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istilah asing dimiringkan</w:t>
      </w:r>
    </w:p>
  </w:comment>
  <w:comment w:id="12" w:author="Mirza" w:date="2020-07-18T15:23:00Z" w:initials="M">
    <w:p w14:paraId="41D5EE64" w14:textId="164C60A2" w:rsidR="00CF112B" w:rsidRDefault="00CF112B">
      <w:pPr>
        <w:pStyle w:val="CommentText"/>
      </w:pPr>
      <w:r>
        <w:rPr>
          <w:rStyle w:val="CommentReference"/>
        </w:rPr>
        <w:annotationRef/>
      </w:r>
      <w:r w:rsidR="003D0EC7">
        <w:rPr>
          <w:noProof/>
        </w:rPr>
        <w:t>maksudnya belum jelas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362CBF" w15:done="0"/>
  <w15:commentEx w15:paraId="2D2740D6" w15:done="0"/>
  <w15:commentEx w15:paraId="377D1EDE" w15:done="0"/>
  <w15:commentEx w15:paraId="07A81B79" w15:done="0"/>
  <w15:commentEx w15:paraId="1157D022" w15:done="0"/>
  <w15:commentEx w15:paraId="09B49939" w15:done="0"/>
  <w15:commentEx w15:paraId="7D89CEFA" w15:done="0"/>
  <w15:commentEx w15:paraId="7A7423FF" w15:done="0"/>
  <w15:commentEx w15:paraId="310A5D14" w15:done="0"/>
  <w15:commentEx w15:paraId="35F074CF" w15:done="0"/>
  <w15:commentEx w15:paraId="33D24156" w15:done="0"/>
  <w15:commentEx w15:paraId="455F53C0" w15:done="0"/>
  <w15:commentEx w15:paraId="41D5EE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D906B" w16cex:dateUtc="2020-07-18T08:14:00Z"/>
  <w16cex:commentExtensible w16cex:durableId="22BD90A8" w16cex:dateUtc="2020-07-18T08:15:00Z"/>
  <w16cex:commentExtensible w16cex:durableId="22BD90C6" w16cex:dateUtc="2020-07-18T08:16:00Z"/>
  <w16cex:commentExtensible w16cex:durableId="22BD90F5" w16cex:dateUtc="2020-07-18T08:17:00Z"/>
  <w16cex:commentExtensible w16cex:durableId="22BD9117" w16cex:dateUtc="2020-07-18T08:17:00Z"/>
  <w16cex:commentExtensible w16cex:durableId="22BD9155" w16cex:dateUtc="2020-07-18T08:18:00Z"/>
  <w16cex:commentExtensible w16cex:durableId="22BD917D" w16cex:dateUtc="2020-07-18T08:19:00Z"/>
  <w16cex:commentExtensible w16cex:durableId="22BD91B1" w16cex:dateUtc="2020-07-18T08:20:00Z"/>
  <w16cex:commentExtensible w16cex:durableId="22BD91D6" w16cex:dateUtc="2020-07-18T08:20:00Z"/>
  <w16cex:commentExtensible w16cex:durableId="22BD91F3" w16cex:dateUtc="2020-07-18T08:21:00Z"/>
  <w16cex:commentExtensible w16cex:durableId="22BD922D" w16cex:dateUtc="2020-07-18T08:22:00Z"/>
  <w16cex:commentExtensible w16cex:durableId="22BD9248" w16cex:dateUtc="2020-07-18T08:22:00Z"/>
  <w16cex:commentExtensible w16cex:durableId="22BD9277" w16cex:dateUtc="2020-07-18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362CBF" w16cid:durableId="22BD906B"/>
  <w16cid:commentId w16cid:paraId="2D2740D6" w16cid:durableId="22BD90A8"/>
  <w16cid:commentId w16cid:paraId="377D1EDE" w16cid:durableId="22BD90C6"/>
  <w16cid:commentId w16cid:paraId="07A81B79" w16cid:durableId="22BD90F5"/>
  <w16cid:commentId w16cid:paraId="1157D022" w16cid:durableId="22BD9117"/>
  <w16cid:commentId w16cid:paraId="09B49939" w16cid:durableId="22BD9155"/>
  <w16cid:commentId w16cid:paraId="7D89CEFA" w16cid:durableId="22BD917D"/>
  <w16cid:commentId w16cid:paraId="7A7423FF" w16cid:durableId="22BD91B1"/>
  <w16cid:commentId w16cid:paraId="310A5D14" w16cid:durableId="22BD91D6"/>
  <w16cid:commentId w16cid:paraId="35F074CF" w16cid:durableId="22BD91F3"/>
  <w16cid:commentId w16cid:paraId="33D24156" w16cid:durableId="22BD922D"/>
  <w16cid:commentId w16cid:paraId="455F53C0" w16cid:durableId="22BD9248"/>
  <w16cid:commentId w16cid:paraId="41D5EE64" w16cid:durableId="22BD92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66D1A" w14:textId="77777777" w:rsidR="003E7BD7" w:rsidRDefault="003E7BD7">
      <w:r>
        <w:separator/>
      </w:r>
    </w:p>
  </w:endnote>
  <w:endnote w:type="continuationSeparator" w:id="0">
    <w:p w14:paraId="3A1B0C27" w14:textId="77777777" w:rsidR="003E7BD7" w:rsidRDefault="003E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0223B" w14:textId="77777777" w:rsidR="002A2D7E" w:rsidRDefault="003E7BD7">
    <w:pPr>
      <w:spacing w:line="200" w:lineRule="exact"/>
    </w:pPr>
    <w:r>
      <w:pict w14:anchorId="5CFC8DF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68.7pt;width:159.35pt;height:11.1pt;z-index:-251658752;mso-position-horizontal-relative:page;mso-position-vertical-relative:page" filled="f" stroked="f">
          <v:textbox inset="0,0,0,0">
            <w:txbxContent>
              <w:p w14:paraId="5FDE57BA" w14:textId="77777777" w:rsidR="002A2D7E" w:rsidRDefault="003D0EC7">
                <w:pPr>
                  <w:spacing w:line="200" w:lineRule="exact"/>
                  <w:ind w:left="20" w:right="-27"/>
                  <w:rPr>
                    <w:rFonts w:ascii="Cambria" w:eastAsia="Cambria" w:hAnsi="Cambria" w:cs="Cambria"/>
                    <w:sz w:val="18"/>
                    <w:szCs w:val="18"/>
                  </w:rPr>
                </w:pPr>
                <w:proofErr w:type="spellStart"/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>Tu</w:t>
                </w:r>
                <w:r>
                  <w:rPr>
                    <w:rFonts w:ascii="Cambria" w:eastAsia="Cambria" w:hAnsi="Cambria" w:cs="Cambria"/>
                    <w:b/>
                    <w:i/>
                    <w:spacing w:val="-3"/>
                    <w:sz w:val="18"/>
                    <w:szCs w:val="18"/>
                  </w:rPr>
                  <w:t>g</w:t>
                </w:r>
                <w:r>
                  <w:rPr>
                    <w:rFonts w:ascii="Cambria" w:eastAsia="Cambria" w:hAnsi="Cambria" w:cs="Cambria"/>
                    <w:b/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>s</w:t>
                </w:r>
                <w:proofErr w:type="spellEnd"/>
                <w:r>
                  <w:rPr>
                    <w:rFonts w:ascii="Cambria" w:eastAsia="Cambria" w:hAnsi="Cambria" w:cs="Cambria"/>
                    <w:b/>
                    <w:i/>
                    <w:spacing w:val="5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b/>
                    <w:i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Cambria" w:eastAsia="Cambria" w:hAnsi="Cambria" w:cs="Cambria"/>
                    <w:b/>
                    <w:i/>
                    <w:spacing w:val="2"/>
                    <w:sz w:val="18"/>
                    <w:szCs w:val="18"/>
                  </w:rPr>
                  <w:t>b</w:t>
                </w:r>
                <w:r>
                  <w:rPr>
                    <w:rFonts w:ascii="Cambria" w:eastAsia="Cambria" w:hAnsi="Cambria" w:cs="Cambria"/>
                    <w:b/>
                    <w:i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b/>
                    <w:i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>v</w:t>
                </w:r>
                <w:r>
                  <w:rPr>
                    <w:rFonts w:ascii="Cambria" w:eastAsia="Cambria" w:hAnsi="Cambria" w:cs="Cambria"/>
                    <w:b/>
                    <w:i/>
                    <w:spacing w:val="1"/>
                    <w:sz w:val="18"/>
                    <w:szCs w:val="18"/>
                  </w:rPr>
                  <w:t>as</w:t>
                </w:r>
                <w:r>
                  <w:rPr>
                    <w:rFonts w:ascii="Cambria" w:eastAsia="Cambria" w:hAnsi="Cambria" w:cs="Cambria"/>
                    <w:b/>
                    <w:i/>
                    <w:spacing w:val="-2"/>
                    <w:sz w:val="18"/>
                    <w:szCs w:val="18"/>
                  </w:rPr>
                  <w:t>i</w:t>
                </w:r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>_</w:t>
                </w:r>
                <w:r>
                  <w:rPr>
                    <w:rFonts w:ascii="Cambria" w:eastAsia="Cambria" w:hAnsi="Cambria" w:cs="Cambria"/>
                    <w:b/>
                    <w:i/>
                    <w:spacing w:val="1"/>
                    <w:sz w:val="18"/>
                    <w:szCs w:val="18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>e</w:t>
                </w:r>
                <w:r>
                  <w:rPr>
                    <w:rFonts w:ascii="Cambria" w:eastAsia="Cambria" w:hAnsi="Cambria" w:cs="Cambria"/>
                    <w:b/>
                    <w:i/>
                    <w:spacing w:val="-1"/>
                    <w:sz w:val="18"/>
                    <w:szCs w:val="18"/>
                  </w:rPr>
                  <w:t>n</w:t>
                </w:r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>y</w:t>
                </w:r>
                <w:r>
                  <w:rPr>
                    <w:rFonts w:ascii="Cambria" w:eastAsia="Cambria" w:hAnsi="Cambria" w:cs="Cambria"/>
                    <w:b/>
                    <w:i/>
                    <w:spacing w:val="-1"/>
                    <w:sz w:val="18"/>
                    <w:szCs w:val="18"/>
                  </w:rPr>
                  <w:t>un</w:t>
                </w:r>
                <w:r>
                  <w:rPr>
                    <w:rFonts w:ascii="Cambria" w:eastAsia="Cambria" w:hAnsi="Cambria" w:cs="Cambria"/>
                    <w:b/>
                    <w:i/>
                    <w:spacing w:val="1"/>
                    <w:sz w:val="18"/>
                    <w:szCs w:val="18"/>
                  </w:rPr>
                  <w:t>t</w:t>
                </w:r>
                <w:r>
                  <w:rPr>
                    <w:rFonts w:ascii="Cambria" w:eastAsia="Cambria" w:hAnsi="Cambria" w:cs="Cambria"/>
                    <w:b/>
                    <w:i/>
                    <w:spacing w:val="-2"/>
                    <w:sz w:val="18"/>
                    <w:szCs w:val="18"/>
                  </w:rPr>
                  <w:t>i</w:t>
                </w:r>
                <w:r>
                  <w:rPr>
                    <w:rFonts w:ascii="Cambria" w:eastAsia="Cambria" w:hAnsi="Cambria" w:cs="Cambria"/>
                    <w:b/>
                    <w:i/>
                    <w:spacing w:val="-1"/>
                    <w:sz w:val="18"/>
                    <w:szCs w:val="18"/>
                  </w:rPr>
                  <w:t>n</w:t>
                </w:r>
                <w:r>
                  <w:rPr>
                    <w:rFonts w:ascii="Cambria" w:eastAsia="Cambria" w:hAnsi="Cambria" w:cs="Cambria"/>
                    <w:b/>
                    <w:i/>
                    <w:spacing w:val="-2"/>
                    <w:sz w:val="18"/>
                    <w:szCs w:val="18"/>
                  </w:rPr>
                  <w:t>g</w:t>
                </w:r>
                <w:r>
                  <w:rPr>
                    <w:rFonts w:ascii="Cambria" w:eastAsia="Cambria" w:hAnsi="Cambria" w:cs="Cambria"/>
                    <w:b/>
                    <w:i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>n</w:t>
                </w:r>
                <w:proofErr w:type="spellEnd"/>
                <w:r>
                  <w:rPr>
                    <w:rFonts w:ascii="Cambria" w:eastAsia="Cambria" w:hAnsi="Cambria" w:cs="Cambria"/>
                    <w:b/>
                    <w:i/>
                    <w:spacing w:val="18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>ve</w:t>
                </w:r>
                <w:r>
                  <w:rPr>
                    <w:rFonts w:ascii="Cambria" w:eastAsia="Cambria" w:hAnsi="Cambria" w:cs="Cambria"/>
                    <w:b/>
                    <w:i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Cambria" w:eastAsia="Cambria" w:hAnsi="Cambria" w:cs="Cambria"/>
                    <w:b/>
                    <w:i/>
                    <w:spacing w:val="1"/>
                    <w:sz w:val="18"/>
                    <w:szCs w:val="18"/>
                  </w:rPr>
                  <w:t>s</w:t>
                </w:r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>i</w:t>
                </w:r>
                <w:proofErr w:type="spellEnd"/>
                <w:r>
                  <w:rPr>
                    <w:rFonts w:ascii="Cambria" w:eastAsia="Cambria" w:hAnsi="Cambria" w:cs="Cambria"/>
                    <w:b/>
                    <w:i/>
                    <w:sz w:val="18"/>
                    <w:szCs w:val="1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i/>
                    <w:w w:val="101"/>
                    <w:sz w:val="18"/>
                    <w:szCs w:val="18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D6A02" w14:textId="77777777" w:rsidR="003E7BD7" w:rsidRDefault="003E7BD7">
      <w:r>
        <w:separator/>
      </w:r>
    </w:p>
  </w:footnote>
  <w:footnote w:type="continuationSeparator" w:id="0">
    <w:p w14:paraId="4CF3D26C" w14:textId="77777777" w:rsidR="003E7BD7" w:rsidRDefault="003E7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709D6"/>
    <w:multiLevelType w:val="multilevel"/>
    <w:tmpl w:val="232CC3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rza">
    <w15:presenceInfo w15:providerId="Windows Live" w15:userId="39ae41c13c5f30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7E"/>
    <w:rsid w:val="002A2D7E"/>
    <w:rsid w:val="003D0EC7"/>
    <w:rsid w:val="003E7BD7"/>
    <w:rsid w:val="00426B38"/>
    <w:rsid w:val="00586986"/>
    <w:rsid w:val="00655957"/>
    <w:rsid w:val="00750496"/>
    <w:rsid w:val="00AD6FB1"/>
    <w:rsid w:val="00CF112B"/>
    <w:rsid w:val="00D32D1B"/>
    <w:rsid w:val="00E7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9178CF"/>
  <w15:docId w15:val="{BCBAEAE8-B2A7-47A5-9EA1-7E8F1A9D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26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B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B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B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3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26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ykbkorid</cp:lastModifiedBy>
  <cp:revision>6</cp:revision>
  <dcterms:created xsi:type="dcterms:W3CDTF">2020-07-18T08:05:00Z</dcterms:created>
  <dcterms:modified xsi:type="dcterms:W3CDTF">2020-08-14T01:53:00Z</dcterms:modified>
</cp:coreProperties>
</file>