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  <w:bookmarkStart w:id="0" w:name="_GoBack"/>
      <w:bookmarkEnd w:id="0"/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C2877" w:rsidRPr="008C2877" w:rsidRDefault="008C2877" w:rsidP="008C2877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877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paragraf-paragraf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877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8C2877">
        <w:rPr>
          <w:rFonts w:ascii="Times New Roman" w:hAnsi="Times New Roman" w:cs="Times New Roman"/>
          <w:sz w:val="24"/>
          <w:szCs w:val="24"/>
        </w:rPr>
        <w:t>.</w:t>
      </w:r>
    </w:p>
    <w:p w:rsidR="008C2877" w:rsidRPr="00A16D9B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8C2877" w:rsidRPr="00A16D9B" w:rsidTr="0062003E">
        <w:tc>
          <w:tcPr>
            <w:tcW w:w="9350" w:type="dxa"/>
          </w:tcPr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Berpikir Kritis</w:t>
            </w: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Di dalam dunia 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tulis-</w:t>
            </w:r>
            <w:commentRangeEnd w:id="1"/>
            <w:r w:rsidR="004C3CBC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menulis, kemampuan berpikir kritis sangat membantu dalam pengembangan gagasan yang berbasis masalah. Kemampuan ini </w:t>
            </w: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terutama</w:t>
            </w:r>
            <w:commentRangeEnd w:id="2"/>
            <w:r w:rsidR="00CA0861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diperlukan untuk menghasilkan karya tulis ilmiah yang berbasis pada riset masalah seperti di pendidikan tinggi.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1</w:t>
            </w: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Berpikir kritis dapat didefinisikan sebagai kapasitas 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commentRangeEnd w:id="3"/>
            <w:r w:rsidR="004C3CBC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commentRangeEnd w:id="4"/>
            <w:r w:rsidR="004C3CBC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seseorang untuk merespons pemikiran atau informasi yang diterima</w:t>
            </w: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commentRangeEnd w:id="5"/>
            <w:r w:rsidR="00CA0861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lalu mengevaluasinya secara sistematis. Ada beberapa definisi yang diungkapkan oleh para ahli</w:t>
            </w:r>
            <w:commentRangeStart w:id="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commentRangeEnd w:id="6"/>
            <w:r w:rsidR="00CA0861">
              <w:rPr>
                <w:rStyle w:val="CommentReference"/>
                <w:lang w:val="en-US"/>
              </w:rPr>
              <w:commentReference w:id="6"/>
            </w:r>
            <w:commentRangeStart w:id="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7"/>
            <w:r w:rsidR="00CA0861">
              <w:rPr>
                <w:rStyle w:val="CommentReference"/>
                <w:lang w:val="en-US"/>
              </w:rPr>
              <w:commentReference w:id="7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Michael Scriven dan Richard Paul (1987)</w:t>
            </w:r>
            <w:commentRangeStart w:id="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8"/>
            <w:r w:rsidR="00CA0861">
              <w:rPr>
                <w:rStyle w:val="CommentReference"/>
                <w:lang w:val="en-US"/>
              </w:rPr>
              <w:commentReference w:id="8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menjelaskan bahwa berpikir kritis melibatkan proses </w:t>
            </w:r>
            <w:commentRangeStart w:id="9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yang</w:t>
            </w:r>
            <w:commentRangeEnd w:id="9"/>
            <w:r w:rsidR="00CA0861">
              <w:rPr>
                <w:rStyle w:val="CommentReference"/>
                <w:lang w:val="en-US"/>
              </w:rPr>
              <w:commentReference w:id="9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secara aktif dan penuh kemampuan untuk membuat konsep, menerapkan, menganalisis, menyarikan, dan mengamati sebuah masalah yang diperoleh ataupun diciptakan dari pengamatan, pengalaman, komunikasi, dan sebagainya.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Pada kenyataannya</w:t>
            </w:r>
            <w:commentRangeStart w:id="1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10"/>
            <w:r w:rsidR="00CA0861">
              <w:rPr>
                <w:rStyle w:val="CommentReference"/>
                <w:lang w:val="en-US"/>
              </w:rPr>
              <w:commentReference w:id="1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saat ini </w:t>
            </w:r>
            <w:commentRangeStart w:id="1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commentRangeEnd w:id="11"/>
            <w:r w:rsidR="004C3CBC">
              <w:rPr>
                <w:rStyle w:val="CommentReference"/>
                <w:lang w:val="en-US"/>
              </w:rPr>
              <w:commentReference w:id="1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keluarga sebagai kelompok terkecil dari sebuah bangsa menghadapi banjir informasi di berbagai bidang, seperti pendidikan, kesehatan, keuangan, kemasyarakatan, </w:t>
            </w:r>
            <w:commentRangeStart w:id="1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bahkan</w:t>
            </w:r>
            <w:commentRangeEnd w:id="12"/>
            <w:r w:rsidR="00CA0861">
              <w:rPr>
                <w:rStyle w:val="CommentReference"/>
                <w:lang w:val="en-US"/>
              </w:rPr>
              <w:commentReference w:id="1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kegiatan-kegiatan yang bersifat remeh. Artinya, kita menghadapi sesuatu yang bersifat ringan </w:t>
            </w:r>
            <w:commentRangeStart w:id="1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sampai yang</w:t>
            </w:r>
            <w:commentRangeEnd w:id="13"/>
            <w:r w:rsidR="00CA0861">
              <w:rPr>
                <w:rStyle w:val="CommentReference"/>
                <w:lang w:val="en-US"/>
              </w:rPr>
              <w:commentReference w:id="1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rumit sehingga diperlukan respons yang masuk akal dan efektif untuk menyikapi setiap informasi dan pemikiran yang diterima setiap hari. 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3</w:t>
            </w: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Jika seseorang terlatih untuk berpikir kritis,</w:t>
            </w:r>
            <w:commentRangeStart w:id="1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14"/>
            <w:r w:rsidR="00CA0861">
              <w:rPr>
                <w:rStyle w:val="CommentReference"/>
                <w:lang w:val="en-US"/>
              </w:rPr>
              <w:commentReference w:id="1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ia pun akan siap menghadapi persoalan-persoalan yang lebih kompleks untuk menemukan solusi. Contohnya</w:t>
            </w:r>
            <w:commentRangeStart w:id="1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commentRangeEnd w:id="15"/>
            <w:r w:rsidR="00CA0861">
              <w:rPr>
                <w:rStyle w:val="CommentReference"/>
                <w:lang w:val="en-US"/>
              </w:rPr>
              <w:commentReference w:id="1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terhadap permasalahan lingkungan, seperti pemanasan global, pemusnahan hutan (deforatasi), krisis air bersih, penggunaan plastik, dan penggunaan energi alternatif.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4</w:t>
            </w: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Kecakapan berpikir kritis </w:t>
            </w:r>
            <w:commentRangeStart w:id="1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sangat penting</w:t>
            </w:r>
            <w:commentRangeEnd w:id="16"/>
            <w:r w:rsidR="00D46BD7">
              <w:rPr>
                <w:rStyle w:val="CommentReference"/>
                <w:lang w:val="en-US"/>
              </w:rPr>
              <w:commentReference w:id="1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bukan hanya berkaitan dengan proses pendidikan seseorang, </w:t>
            </w:r>
            <w:commentRangeStart w:id="1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melainkan</w:t>
            </w:r>
            <w:commentRangeEnd w:id="17"/>
            <w:r w:rsidR="004C3CBC">
              <w:rPr>
                <w:rStyle w:val="CommentReference"/>
                <w:lang w:val="en-US"/>
              </w:rPr>
              <w:commentReference w:id="17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juga dalam karier atau pekerjaan. Kecakapan ini diperlukan untuk memecahkan masalah secara analitis, membuat perbandingan</w:t>
            </w:r>
            <w:commentRangeStart w:id="18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-perbandingan</w:t>
            </w:r>
            <w:commentRangeEnd w:id="18"/>
            <w:r w:rsidR="004C3CBC">
              <w:rPr>
                <w:rStyle w:val="CommentReference"/>
                <w:lang w:val="en-US"/>
              </w:rPr>
              <w:commentReference w:id="18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dan mengevaluasi bukti</w:t>
            </w:r>
            <w:commentRangeStart w:id="19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-bukti</w:t>
            </w:r>
            <w:commentRangeEnd w:id="19"/>
            <w:r w:rsidR="004C3CBC">
              <w:rPr>
                <w:rStyle w:val="CommentReference"/>
                <w:lang w:val="en-US"/>
              </w:rPr>
              <w:commentReference w:id="19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5</w:t>
            </w:r>
          </w:p>
          <w:p w:rsidR="008C2877" w:rsidRPr="00A16D9B" w:rsidRDefault="008C2877" w:rsidP="0062003E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C2877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C2877" w:rsidRPr="00A16D9B" w:rsidRDefault="008C2877" w:rsidP="008C287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ismail - [2010]" w:date="2021-05-04T09:45:00Z" w:initials="i-[">
    <w:p w:rsidR="004C3CBC" w:rsidRDefault="004C3CBC">
      <w:pPr>
        <w:pStyle w:val="CommentText"/>
      </w:pPr>
      <w:r>
        <w:rPr>
          <w:rStyle w:val="CommentReference"/>
        </w:rPr>
        <w:annotationRef/>
      </w:r>
      <w:r>
        <w:t>#</w:t>
      </w:r>
    </w:p>
  </w:comment>
  <w:comment w:id="2" w:author="ismail - [2010]" w:date="2021-05-04T09:26:00Z" w:initials="i-[">
    <w:p w:rsidR="00CA0861" w:rsidRDefault="00CA0861">
      <w:pPr>
        <w:pStyle w:val="CommentText"/>
      </w:pPr>
      <w:r>
        <w:rPr>
          <w:rStyle w:val="CommentReference"/>
        </w:rPr>
        <w:annotationRef/>
      </w:r>
      <w:r>
        <w:t>#</w:t>
      </w:r>
    </w:p>
  </w:comment>
  <w:comment w:id="3" w:author="ismail - [2010]" w:date="2021-05-04T09:46:00Z" w:initials="i-[">
    <w:p w:rsidR="004C3CBC" w:rsidRDefault="004C3CB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rPr>
          <w:rStyle w:val="CommentReference"/>
        </w:rPr>
        <w:t>atau</w:t>
      </w:r>
      <w:proofErr w:type="spellEnd"/>
      <w:proofErr w:type="gramEnd"/>
    </w:p>
  </w:comment>
  <w:comment w:id="4" w:author="ismail - [2010]" w:date="2021-05-04T09:45:00Z" w:initials="i-[">
    <w:p w:rsidR="004C3CBC" w:rsidRDefault="004C3CBC">
      <w:pPr>
        <w:pStyle w:val="CommentText"/>
      </w:pPr>
      <w:r>
        <w:rPr>
          <w:rStyle w:val="CommentReference"/>
        </w:rPr>
        <w:annotationRef/>
      </w:r>
      <w:r>
        <w:t>#</w:t>
      </w:r>
    </w:p>
  </w:comment>
  <w:comment w:id="5" w:author="ismail - [2010]" w:date="2021-05-04T09:27:00Z" w:initials="i-[">
    <w:p w:rsidR="00CA0861" w:rsidRDefault="00CA0861">
      <w:pPr>
        <w:pStyle w:val="CommentText"/>
      </w:pPr>
      <w:r>
        <w:rPr>
          <w:rStyle w:val="CommentReference"/>
        </w:rPr>
        <w:annotationRef/>
      </w:r>
      <w:r>
        <w:t>#</w:t>
      </w:r>
    </w:p>
  </w:comment>
  <w:comment w:id="6" w:author="ismail - [2010]" w:date="2021-05-04T09:28:00Z" w:initials="i-[">
    <w:p w:rsidR="00CA0861" w:rsidRDefault="00CA0861">
      <w:pPr>
        <w:pStyle w:val="CommentText"/>
      </w:pPr>
      <w:r>
        <w:rPr>
          <w:rStyle w:val="CommentReference"/>
        </w:rPr>
        <w:annotationRef/>
      </w:r>
      <w:r>
        <w:t>#</w:t>
      </w:r>
    </w:p>
  </w:comment>
  <w:comment w:id="7" w:author="ismail - [2010]" w:date="2021-05-04T09:28:00Z" w:initials="i-[">
    <w:p w:rsidR="00CA0861" w:rsidRDefault="00CA086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seperti</w:t>
      </w:r>
      <w:proofErr w:type="spellEnd"/>
      <w:proofErr w:type="gramEnd"/>
    </w:p>
  </w:comment>
  <w:comment w:id="8" w:author="ismail - [2010]" w:date="2021-05-04T09:28:00Z" w:initials="i-[">
    <w:p w:rsidR="00CA0861" w:rsidRDefault="00CA0861">
      <w:pPr>
        <w:pStyle w:val="CommentText"/>
      </w:pPr>
      <w:r>
        <w:rPr>
          <w:rStyle w:val="CommentReference"/>
        </w:rPr>
        <w:annotationRef/>
      </w:r>
      <w:proofErr w:type="gramStart"/>
      <w:r>
        <w:t>yang</w:t>
      </w:r>
      <w:proofErr w:type="gramEnd"/>
    </w:p>
  </w:comment>
  <w:comment w:id="9" w:author="ismail - [2010]" w:date="2021-05-04T09:29:00Z" w:initials="i-[">
    <w:p w:rsidR="00CA0861" w:rsidRDefault="00CA0861">
      <w:pPr>
        <w:pStyle w:val="CommentText"/>
      </w:pPr>
      <w:r>
        <w:rPr>
          <w:rStyle w:val="CommentReference"/>
        </w:rPr>
        <w:annotationRef/>
      </w:r>
      <w:r>
        <w:t>#</w:t>
      </w:r>
    </w:p>
  </w:comment>
  <w:comment w:id="10" w:author="ismail - [2010]" w:date="2021-05-04T09:30:00Z" w:initials="i-[">
    <w:p w:rsidR="00CA0861" w:rsidRDefault="00CA0861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11" w:author="ismail - [2010]" w:date="2021-05-04T09:47:00Z" w:initials="i-[">
    <w:p w:rsidR="004C3CBC" w:rsidRDefault="004C3CBC">
      <w:pPr>
        <w:pStyle w:val="CommentText"/>
      </w:pPr>
      <w:r>
        <w:rPr>
          <w:rStyle w:val="CommentReference"/>
        </w:rPr>
        <w:annotationRef/>
      </w:r>
      <w:r>
        <w:t>#</w:t>
      </w:r>
    </w:p>
  </w:comment>
  <w:comment w:id="12" w:author="ismail - [2010]" w:date="2021-05-04T09:31:00Z" w:initials="i-[">
    <w:p w:rsidR="00CA0861" w:rsidRDefault="00CA086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hingga</w:t>
      </w:r>
      <w:proofErr w:type="spellEnd"/>
      <w:proofErr w:type="gramEnd"/>
    </w:p>
  </w:comment>
  <w:comment w:id="13" w:author="ismail - [2010]" w:date="2021-05-04T09:32:00Z" w:initials="i-[">
    <w:p w:rsidR="00CA0861" w:rsidRDefault="00CA086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hingga</w:t>
      </w:r>
      <w:proofErr w:type="spellEnd"/>
      <w:proofErr w:type="gramEnd"/>
    </w:p>
  </w:comment>
  <w:comment w:id="14" w:author="ismail - [2010]" w:date="2021-05-04T09:33:00Z" w:initials="i-[">
    <w:p w:rsidR="00CA0861" w:rsidRDefault="00CA086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maka</w:t>
      </w:r>
      <w:proofErr w:type="spellEnd"/>
      <w:proofErr w:type="gramEnd"/>
    </w:p>
  </w:comment>
  <w:comment w:id="15" w:author="ismail - [2010]" w:date="2021-05-04T09:33:00Z" w:initials="i-[">
    <w:p w:rsidR="00CA0861" w:rsidRDefault="00CA0861">
      <w:pPr>
        <w:pStyle w:val="CommentText"/>
      </w:pPr>
      <w:r>
        <w:rPr>
          <w:rStyle w:val="CommentReference"/>
        </w:rPr>
        <w:annotationRef/>
      </w:r>
      <w:r>
        <w:t>#</w:t>
      </w:r>
    </w:p>
  </w:comment>
  <w:comment w:id="16" w:author="ismail - [2010]" w:date="2021-05-04T09:56:00Z" w:initials="i-[">
    <w:p w:rsidR="00D46BD7" w:rsidRDefault="00D46BD7">
      <w:pPr>
        <w:pStyle w:val="CommentText"/>
      </w:pPr>
      <w:r>
        <w:rPr>
          <w:rStyle w:val="CommentReference"/>
        </w:rPr>
        <w:annotationRef/>
      </w:r>
      <w:r>
        <w:t>#</w:t>
      </w:r>
    </w:p>
  </w:comment>
  <w:comment w:id="17" w:author="ismail - [2010]" w:date="2021-05-04T09:43:00Z" w:initials="i-[">
    <w:p w:rsidR="004C3CBC" w:rsidRDefault="004C3CBC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namun</w:t>
      </w:r>
      <w:proofErr w:type="spellEnd"/>
      <w:proofErr w:type="gramEnd"/>
    </w:p>
  </w:comment>
  <w:comment w:id="18" w:author="ismail - [2010]" w:date="2021-05-04T09:44:00Z" w:initials="i-[">
    <w:p w:rsidR="004C3CBC" w:rsidRDefault="004C3CBC">
      <w:pPr>
        <w:pStyle w:val="CommentText"/>
      </w:pPr>
      <w:r>
        <w:rPr>
          <w:rStyle w:val="CommentReference"/>
        </w:rPr>
        <w:annotationRef/>
      </w:r>
      <w:r>
        <w:t>#</w:t>
      </w:r>
    </w:p>
  </w:comment>
  <w:comment w:id="19" w:author="ismail - [2010]" w:date="2021-05-04T09:44:00Z" w:initials="i-[">
    <w:p w:rsidR="004C3CBC" w:rsidRDefault="004C3CBC">
      <w:pPr>
        <w:pStyle w:val="CommentText"/>
      </w:pPr>
      <w:r>
        <w:rPr>
          <w:rStyle w:val="CommentReference"/>
        </w:rPr>
        <w:annotationRef/>
      </w:r>
      <w:r>
        <w:t>#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BB8" w:rsidRDefault="00D05BB8" w:rsidP="00D80F46">
      <w:r>
        <w:separator/>
      </w:r>
    </w:p>
  </w:endnote>
  <w:endnote w:type="continuationSeparator" w:id="0">
    <w:p w:rsidR="00D05BB8" w:rsidRDefault="00D05BB8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BB8" w:rsidRDefault="00D05BB8" w:rsidP="00D80F46">
      <w:r>
        <w:separator/>
      </w:r>
    </w:p>
  </w:footnote>
  <w:footnote w:type="continuationSeparator" w:id="0">
    <w:p w:rsidR="00D05BB8" w:rsidRDefault="00D05BB8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E03B0"/>
    <w:multiLevelType w:val="hybridMultilevel"/>
    <w:tmpl w:val="B286584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087455"/>
    <w:rsid w:val="0012251A"/>
    <w:rsid w:val="00184E03"/>
    <w:rsid w:val="002D5B47"/>
    <w:rsid w:val="0042167F"/>
    <w:rsid w:val="004C3CBC"/>
    <w:rsid w:val="004F5D73"/>
    <w:rsid w:val="0052028E"/>
    <w:rsid w:val="00771E9D"/>
    <w:rsid w:val="00854F52"/>
    <w:rsid w:val="008C2877"/>
    <w:rsid w:val="008D1AF7"/>
    <w:rsid w:val="00924DF5"/>
    <w:rsid w:val="00A16D9B"/>
    <w:rsid w:val="00A86167"/>
    <w:rsid w:val="00AF28E1"/>
    <w:rsid w:val="00CA0861"/>
    <w:rsid w:val="00D05BB8"/>
    <w:rsid w:val="00D46BD7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CA08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8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8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8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8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8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8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CA08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8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8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8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8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8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8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8</cp:revision>
  <dcterms:created xsi:type="dcterms:W3CDTF">2019-10-18T19:52:00Z</dcterms:created>
  <dcterms:modified xsi:type="dcterms:W3CDTF">2021-05-04T02:56:00Z</dcterms:modified>
</cp:coreProperties>
</file>